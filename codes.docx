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6E6E" w14:textId="4C2E0C32" w:rsidR="006E33D4" w:rsidRDefault="006E33D4" w:rsidP="006E33D4">
      <w:r>
        <w:t>Page 1</w:t>
      </w:r>
    </w:p>
    <w:p w14:paraId="1D96AD43" w14:textId="77777777" w:rsidR="006E33D4" w:rsidRDefault="006E33D4" w:rsidP="006E33D4"/>
    <w:p w14:paraId="10B72A16" w14:textId="77777777" w:rsidR="006E33D4" w:rsidRDefault="006E33D4" w:rsidP="006E33D4">
      <w:r>
        <w:t>&lt;!DOCTYPE html&gt;</w:t>
      </w:r>
    </w:p>
    <w:p w14:paraId="5DD64357" w14:textId="77777777" w:rsidR="006E33D4" w:rsidRDefault="006E33D4" w:rsidP="006E33D4">
      <w:r>
        <w:t>&lt;html lang="</w:t>
      </w:r>
      <w:proofErr w:type="spellStart"/>
      <w:r>
        <w:t>en</w:t>
      </w:r>
      <w:proofErr w:type="spellEnd"/>
      <w:r>
        <w:t>"&gt;</w:t>
      </w:r>
    </w:p>
    <w:p w14:paraId="7FE24707" w14:textId="77777777" w:rsidR="006E33D4" w:rsidRDefault="006E33D4" w:rsidP="006E33D4">
      <w:r>
        <w:t>&lt;head&gt;</w:t>
      </w:r>
    </w:p>
    <w:p w14:paraId="26CBE35C" w14:textId="77777777" w:rsidR="006E33D4" w:rsidRDefault="006E33D4" w:rsidP="006E33D4">
      <w:r>
        <w:t xml:space="preserve">    &lt;meta charset="UTF-8"&gt;</w:t>
      </w:r>
    </w:p>
    <w:p w14:paraId="76DE1829" w14:textId="77777777" w:rsidR="006E33D4" w:rsidRDefault="006E33D4" w:rsidP="006E33D4">
      <w:r>
        <w:t xml:space="preserve">    &lt;meta http-</w:t>
      </w:r>
      <w:proofErr w:type="spellStart"/>
      <w:r>
        <w:t>equiv</w:t>
      </w:r>
      <w:proofErr w:type="spellEnd"/>
      <w:r>
        <w:t>="X-UA-Compatible" content="IE=edge"&gt;</w:t>
      </w:r>
    </w:p>
    <w:p w14:paraId="4151D1A2" w14:textId="77777777" w:rsidR="006E33D4" w:rsidRDefault="006E33D4" w:rsidP="006E33D4">
      <w:r>
        <w:t xml:space="preserve">    &lt;meta name="viewport" content="width=device-width, initial-scale=1.0"&gt;</w:t>
      </w:r>
    </w:p>
    <w:p w14:paraId="7AE40DB0" w14:textId="77777777" w:rsidR="006E33D4" w:rsidRDefault="006E33D4" w:rsidP="006E33D4">
      <w:r>
        <w:t xml:space="preserve">    &lt;title&gt;Act 4&lt;/title&gt;</w:t>
      </w:r>
    </w:p>
    <w:p w14:paraId="19EE10FA" w14:textId="77777777" w:rsidR="006E33D4" w:rsidRDefault="006E33D4" w:rsidP="006E33D4">
      <w:r>
        <w:t xml:space="preserve">    &lt;style&gt;</w:t>
      </w:r>
    </w:p>
    <w:p w14:paraId="5D0DF9FF" w14:textId="77777777" w:rsidR="006E33D4" w:rsidRDefault="006E33D4" w:rsidP="006E33D4">
      <w:r>
        <w:t xml:space="preserve">      body {</w:t>
      </w:r>
    </w:p>
    <w:p w14:paraId="7C3C87CC" w14:textId="77777777" w:rsidR="006E33D4" w:rsidRDefault="006E33D4" w:rsidP="006E33D4">
      <w:r>
        <w:t xml:space="preserve">        background-image: </w:t>
      </w:r>
      <w:proofErr w:type="spellStart"/>
      <w:r>
        <w:t>url</w:t>
      </w:r>
      <w:proofErr w:type="spellEnd"/>
      <w:r>
        <w:t>('dds.JPG');</w:t>
      </w:r>
    </w:p>
    <w:p w14:paraId="393286FC" w14:textId="77777777" w:rsidR="006E33D4" w:rsidRDefault="006E33D4" w:rsidP="006E33D4">
      <w:r>
        <w:t xml:space="preserve">        background-attachment: fixed;</w:t>
      </w:r>
    </w:p>
    <w:p w14:paraId="62713E59" w14:textId="77777777" w:rsidR="006E33D4" w:rsidRDefault="006E33D4" w:rsidP="006E33D4">
      <w:r>
        <w:t xml:space="preserve">        background-position: 100% 100%;</w:t>
      </w:r>
    </w:p>
    <w:p w14:paraId="2D71BD24" w14:textId="77777777" w:rsidR="006E33D4" w:rsidRDefault="006E33D4" w:rsidP="006E33D4">
      <w:r>
        <w:t xml:space="preserve">        background-repeat: no-repeat;</w:t>
      </w:r>
    </w:p>
    <w:p w14:paraId="7F71DBA0" w14:textId="77777777" w:rsidR="006E33D4" w:rsidRDefault="006E33D4" w:rsidP="006E33D4">
      <w:r>
        <w:t xml:space="preserve">        background-size: cover;</w:t>
      </w:r>
    </w:p>
    <w:p w14:paraId="4E038940" w14:textId="77777777" w:rsidR="006E33D4" w:rsidRDefault="006E33D4" w:rsidP="006E33D4">
      <w:r>
        <w:t xml:space="preserve">          }</w:t>
      </w:r>
    </w:p>
    <w:p w14:paraId="78B54D77" w14:textId="77777777" w:rsidR="006E33D4" w:rsidRDefault="006E33D4" w:rsidP="006E33D4">
      <w:r>
        <w:t xml:space="preserve">     </w:t>
      </w:r>
      <w:proofErr w:type="gramStart"/>
      <w:r>
        <w:t>.</w:t>
      </w:r>
      <w:proofErr w:type="spellStart"/>
      <w:r>
        <w:t>btn</w:t>
      </w:r>
      <w:proofErr w:type="spellEnd"/>
      <w:proofErr w:type="gramEnd"/>
      <w:r>
        <w:t xml:space="preserve"> {</w:t>
      </w:r>
    </w:p>
    <w:p w14:paraId="5E69B9AD" w14:textId="77777777" w:rsidR="006E33D4" w:rsidRDefault="006E33D4" w:rsidP="006E33D4">
      <w:r>
        <w:t xml:space="preserve">        background-color: #FF4500;</w:t>
      </w:r>
    </w:p>
    <w:p w14:paraId="19050DF9" w14:textId="77777777" w:rsidR="006E33D4" w:rsidRDefault="006E33D4" w:rsidP="006E33D4">
      <w:r>
        <w:t xml:space="preserve">         border: none;</w:t>
      </w:r>
    </w:p>
    <w:p w14:paraId="71F5C10D" w14:textId="77777777" w:rsidR="006E33D4" w:rsidRDefault="006E33D4" w:rsidP="006E33D4">
      <w:r>
        <w:t xml:space="preserve">         color: white;</w:t>
      </w:r>
    </w:p>
    <w:p w14:paraId="7BFC0761" w14:textId="77777777" w:rsidR="006E33D4" w:rsidRDefault="006E33D4" w:rsidP="006E33D4">
      <w:r>
        <w:t xml:space="preserve">         padding: 12px 16px;</w:t>
      </w:r>
    </w:p>
    <w:p w14:paraId="0EB41797" w14:textId="77777777" w:rsidR="006E33D4" w:rsidRDefault="006E33D4" w:rsidP="006E33D4">
      <w:r>
        <w:t xml:space="preserve">         font-size: 16px;</w:t>
      </w:r>
    </w:p>
    <w:p w14:paraId="2DF9BF5E" w14:textId="77777777" w:rsidR="006E33D4" w:rsidRDefault="006E33D4" w:rsidP="006E33D4">
      <w:r>
        <w:t xml:space="preserve">        cursor: pointer;</w:t>
      </w:r>
    </w:p>
    <w:p w14:paraId="612F45E0" w14:textId="77777777" w:rsidR="006E33D4" w:rsidRDefault="006E33D4" w:rsidP="006E33D4">
      <w:r>
        <w:t xml:space="preserve">          }</w:t>
      </w:r>
    </w:p>
    <w:p w14:paraId="6D987C36" w14:textId="77777777" w:rsidR="006E33D4" w:rsidRDefault="006E33D4" w:rsidP="006E33D4">
      <w:r>
        <w:t xml:space="preserve">    </w:t>
      </w:r>
      <w:proofErr w:type="gramStart"/>
      <w:r>
        <w:t>.</w:t>
      </w:r>
      <w:proofErr w:type="spellStart"/>
      <w:r>
        <w:t>btn</w:t>
      </w:r>
      <w:proofErr w:type="gramEnd"/>
      <w:r>
        <w:t>:hover</w:t>
      </w:r>
      <w:proofErr w:type="spellEnd"/>
      <w:r>
        <w:t xml:space="preserve"> {</w:t>
      </w:r>
    </w:p>
    <w:p w14:paraId="0DE21BA8" w14:textId="77777777" w:rsidR="006E33D4" w:rsidRDefault="006E33D4" w:rsidP="006E33D4">
      <w:r>
        <w:t xml:space="preserve">         background-color: #FF4500;</w:t>
      </w:r>
    </w:p>
    <w:p w14:paraId="364BAF35" w14:textId="77777777" w:rsidR="006E33D4" w:rsidRDefault="006E33D4" w:rsidP="006E33D4">
      <w:r>
        <w:t xml:space="preserve">          }</w:t>
      </w:r>
    </w:p>
    <w:p w14:paraId="108D606B" w14:textId="77777777" w:rsidR="006E33D4" w:rsidRDefault="006E33D4" w:rsidP="006E33D4">
      <w:r>
        <w:t xml:space="preserve">    #</w:t>
      </w:r>
      <w:proofErr w:type="gramStart"/>
      <w:r>
        <w:t>img{</w:t>
      </w:r>
      <w:proofErr w:type="gramEnd"/>
    </w:p>
    <w:p w14:paraId="1AB8AC62" w14:textId="77777777" w:rsidR="006E33D4" w:rsidRDefault="006E33D4" w:rsidP="006E33D4">
      <w:r>
        <w:t xml:space="preserve">         position: relative;</w:t>
      </w:r>
    </w:p>
    <w:p w14:paraId="39B9F854" w14:textId="77777777" w:rsidR="006E33D4" w:rsidRDefault="006E33D4" w:rsidP="006E33D4">
      <w:r>
        <w:t xml:space="preserve">         </w:t>
      </w:r>
      <w:proofErr w:type="gramStart"/>
      <w:r>
        <w:t>top:-</w:t>
      </w:r>
      <w:proofErr w:type="gramEnd"/>
      <w:r>
        <w:t>170px;</w:t>
      </w:r>
    </w:p>
    <w:p w14:paraId="2E78885B" w14:textId="77777777" w:rsidR="006E33D4" w:rsidRDefault="006E33D4" w:rsidP="006E33D4">
      <w:r>
        <w:t xml:space="preserve">        </w:t>
      </w:r>
      <w:proofErr w:type="gramStart"/>
      <w:r>
        <w:t>left:-</w:t>
      </w:r>
      <w:proofErr w:type="gramEnd"/>
      <w:r>
        <w:t>100px;</w:t>
      </w:r>
    </w:p>
    <w:p w14:paraId="6113DCBB" w14:textId="77777777" w:rsidR="006E33D4" w:rsidRDefault="006E33D4" w:rsidP="006E33D4">
      <w:r>
        <w:t xml:space="preserve">         }</w:t>
      </w:r>
    </w:p>
    <w:p w14:paraId="5207CB53" w14:textId="77777777" w:rsidR="006E33D4" w:rsidRDefault="006E33D4" w:rsidP="006E33D4">
      <w:r>
        <w:t xml:space="preserve">    </w:t>
      </w:r>
      <w:proofErr w:type="gramStart"/>
      <w:r>
        <w:t>form{</w:t>
      </w:r>
      <w:proofErr w:type="gramEnd"/>
    </w:p>
    <w:p w14:paraId="100FFD61" w14:textId="77777777" w:rsidR="006E33D4" w:rsidRDefault="006E33D4" w:rsidP="006E33D4">
      <w:r>
        <w:t xml:space="preserve">         position: relative;</w:t>
      </w:r>
    </w:p>
    <w:p w14:paraId="50783DFD" w14:textId="77777777" w:rsidR="006E33D4" w:rsidRDefault="006E33D4" w:rsidP="006E33D4">
      <w:r>
        <w:t xml:space="preserve">        top:50px;</w:t>
      </w:r>
    </w:p>
    <w:p w14:paraId="2FEF0541" w14:textId="77777777" w:rsidR="006E33D4" w:rsidRDefault="006E33D4" w:rsidP="006E33D4">
      <w:r>
        <w:t xml:space="preserve">        left:100px;</w:t>
      </w:r>
    </w:p>
    <w:p w14:paraId="7FA94921" w14:textId="77777777" w:rsidR="006E33D4" w:rsidRDefault="006E33D4" w:rsidP="006E33D4">
      <w:r>
        <w:t xml:space="preserve">        }</w:t>
      </w:r>
    </w:p>
    <w:p w14:paraId="1C6771E0" w14:textId="77777777" w:rsidR="006E33D4" w:rsidRDefault="006E33D4" w:rsidP="006E33D4">
      <w:r>
        <w:t xml:space="preserve">      h1{</w:t>
      </w:r>
    </w:p>
    <w:p w14:paraId="47884DA8" w14:textId="77777777" w:rsidR="006E33D4" w:rsidRDefault="006E33D4" w:rsidP="006E33D4">
      <w:r>
        <w:t xml:space="preserve">        color: white;</w:t>
      </w:r>
    </w:p>
    <w:p w14:paraId="5317F11C" w14:textId="77777777" w:rsidR="006E33D4" w:rsidRDefault="006E33D4" w:rsidP="006E33D4">
      <w:r>
        <w:t xml:space="preserve">        border-style: solid;</w:t>
      </w:r>
    </w:p>
    <w:p w14:paraId="58899929" w14:textId="77777777" w:rsidR="006E33D4" w:rsidRDefault="006E33D4" w:rsidP="006E33D4">
      <w:r>
        <w:t xml:space="preserve">        border-color: </w:t>
      </w:r>
      <w:proofErr w:type="spellStart"/>
      <w:r>
        <w:t>olivedrab</w:t>
      </w:r>
      <w:proofErr w:type="spellEnd"/>
      <w:r>
        <w:t>;</w:t>
      </w:r>
    </w:p>
    <w:p w14:paraId="31C59981" w14:textId="77777777" w:rsidR="006E33D4" w:rsidRDefault="006E33D4" w:rsidP="006E33D4">
      <w:r>
        <w:t xml:space="preserve">        background-color: #FF4500;</w:t>
      </w:r>
    </w:p>
    <w:p w14:paraId="049EBB04" w14:textId="77777777" w:rsidR="006E33D4" w:rsidRDefault="006E33D4" w:rsidP="006E33D4">
      <w:r>
        <w:t xml:space="preserve">        }</w:t>
      </w:r>
    </w:p>
    <w:p w14:paraId="58793110" w14:textId="77777777" w:rsidR="006E33D4" w:rsidRDefault="006E33D4" w:rsidP="006E33D4">
      <w:r>
        <w:t xml:space="preserve">      h4{</w:t>
      </w:r>
    </w:p>
    <w:p w14:paraId="3C5C1DE3" w14:textId="77777777" w:rsidR="006E33D4" w:rsidRDefault="006E33D4" w:rsidP="006E33D4">
      <w:r>
        <w:t xml:space="preserve">        color: white;</w:t>
      </w:r>
    </w:p>
    <w:p w14:paraId="34F35699" w14:textId="77777777" w:rsidR="006E33D4" w:rsidRDefault="006E33D4" w:rsidP="006E33D4">
      <w:r>
        <w:t xml:space="preserve">        border-style: solid;</w:t>
      </w:r>
    </w:p>
    <w:p w14:paraId="764DE9D8" w14:textId="77777777" w:rsidR="006E33D4" w:rsidRDefault="006E33D4" w:rsidP="006E33D4">
      <w:r>
        <w:t xml:space="preserve">        border-color: </w:t>
      </w:r>
      <w:proofErr w:type="spellStart"/>
      <w:r>
        <w:t>olivedrab</w:t>
      </w:r>
      <w:proofErr w:type="spellEnd"/>
      <w:r>
        <w:t>;</w:t>
      </w:r>
    </w:p>
    <w:p w14:paraId="26110180" w14:textId="77777777" w:rsidR="006E33D4" w:rsidRDefault="006E33D4" w:rsidP="006E33D4">
      <w:r>
        <w:lastRenderedPageBreak/>
        <w:t xml:space="preserve">        background-color: #FF4500;</w:t>
      </w:r>
    </w:p>
    <w:p w14:paraId="7573530E" w14:textId="77777777" w:rsidR="006E33D4" w:rsidRDefault="006E33D4" w:rsidP="006E33D4">
      <w:r>
        <w:t xml:space="preserve">        position: relative;</w:t>
      </w:r>
    </w:p>
    <w:p w14:paraId="64462BD5" w14:textId="77777777" w:rsidR="006E33D4" w:rsidRDefault="006E33D4" w:rsidP="006E33D4">
      <w:r>
        <w:t xml:space="preserve">        </w:t>
      </w:r>
      <w:proofErr w:type="gramStart"/>
      <w:r>
        <w:t>top:-</w:t>
      </w:r>
      <w:proofErr w:type="gramEnd"/>
      <w:r>
        <w:t>70px;</w:t>
      </w:r>
    </w:p>
    <w:p w14:paraId="730C6C02" w14:textId="77777777" w:rsidR="006E33D4" w:rsidRDefault="006E33D4" w:rsidP="006E33D4">
      <w:r>
        <w:t xml:space="preserve">         left:100px;</w:t>
      </w:r>
    </w:p>
    <w:p w14:paraId="3E987C91" w14:textId="77777777" w:rsidR="006E33D4" w:rsidRDefault="006E33D4" w:rsidP="006E33D4">
      <w:r>
        <w:t xml:space="preserve">            }</w:t>
      </w:r>
    </w:p>
    <w:p w14:paraId="7AEF999E" w14:textId="77777777" w:rsidR="006E33D4" w:rsidRDefault="006E33D4" w:rsidP="006E33D4">
      <w:r>
        <w:t xml:space="preserve">     h2{</w:t>
      </w:r>
    </w:p>
    <w:p w14:paraId="54E54586" w14:textId="77777777" w:rsidR="006E33D4" w:rsidRDefault="006E33D4" w:rsidP="006E33D4">
      <w:r>
        <w:t xml:space="preserve">        color: white;</w:t>
      </w:r>
    </w:p>
    <w:p w14:paraId="7AA8FAB8" w14:textId="77777777" w:rsidR="006E33D4" w:rsidRDefault="006E33D4" w:rsidP="006E33D4">
      <w:r>
        <w:t xml:space="preserve">        border-style: solid;</w:t>
      </w:r>
    </w:p>
    <w:p w14:paraId="3FA76B44" w14:textId="77777777" w:rsidR="006E33D4" w:rsidRDefault="006E33D4" w:rsidP="006E33D4">
      <w:r>
        <w:t xml:space="preserve">        border-color: </w:t>
      </w:r>
      <w:proofErr w:type="spellStart"/>
      <w:r>
        <w:t>olivedrab</w:t>
      </w:r>
      <w:proofErr w:type="spellEnd"/>
      <w:r>
        <w:t>;</w:t>
      </w:r>
    </w:p>
    <w:p w14:paraId="14CAE473" w14:textId="77777777" w:rsidR="006E33D4" w:rsidRDefault="006E33D4" w:rsidP="006E33D4">
      <w:r>
        <w:t xml:space="preserve">        background-color: #FF4500;</w:t>
      </w:r>
    </w:p>
    <w:p w14:paraId="46AAD3F6" w14:textId="77777777" w:rsidR="006E33D4" w:rsidRDefault="006E33D4" w:rsidP="006E33D4">
      <w:r>
        <w:t xml:space="preserve">        }</w:t>
      </w:r>
    </w:p>
    <w:p w14:paraId="22926973" w14:textId="77777777" w:rsidR="006E33D4" w:rsidRDefault="006E33D4" w:rsidP="006E33D4">
      <w:r>
        <w:t xml:space="preserve">     h3{</w:t>
      </w:r>
    </w:p>
    <w:p w14:paraId="65E41586" w14:textId="77777777" w:rsidR="006E33D4" w:rsidRDefault="006E33D4" w:rsidP="006E33D4">
      <w:r>
        <w:t xml:space="preserve">          color: white;</w:t>
      </w:r>
    </w:p>
    <w:p w14:paraId="7A1AB115" w14:textId="77777777" w:rsidR="006E33D4" w:rsidRDefault="006E33D4" w:rsidP="006E33D4">
      <w:r>
        <w:t xml:space="preserve">        border-style: solid;</w:t>
      </w:r>
    </w:p>
    <w:p w14:paraId="6D08790C" w14:textId="77777777" w:rsidR="006E33D4" w:rsidRDefault="006E33D4" w:rsidP="006E33D4">
      <w:r>
        <w:t xml:space="preserve">        border-color: #FF4500;</w:t>
      </w:r>
    </w:p>
    <w:p w14:paraId="7918BC77" w14:textId="77777777" w:rsidR="006E33D4" w:rsidRDefault="006E33D4" w:rsidP="006E33D4">
      <w:r>
        <w:t xml:space="preserve">        background-color: #FF4500;</w:t>
      </w:r>
    </w:p>
    <w:p w14:paraId="45030BDA" w14:textId="77777777" w:rsidR="006E33D4" w:rsidRDefault="006E33D4" w:rsidP="006E33D4">
      <w:r>
        <w:t xml:space="preserve">        }   </w:t>
      </w:r>
    </w:p>
    <w:p w14:paraId="20EA9652" w14:textId="77777777" w:rsidR="006E33D4" w:rsidRDefault="006E33D4" w:rsidP="006E33D4">
      <w:r>
        <w:t xml:space="preserve">      </w:t>
      </w:r>
      <w:proofErr w:type="spellStart"/>
      <w:r>
        <w:t>img</w:t>
      </w:r>
      <w:proofErr w:type="spellEnd"/>
      <w:r>
        <w:t xml:space="preserve"> {</w:t>
      </w:r>
    </w:p>
    <w:p w14:paraId="62957F62" w14:textId="77777777" w:rsidR="006E33D4" w:rsidRDefault="006E33D4" w:rsidP="006E33D4">
      <w:r>
        <w:t xml:space="preserve">        border-radius: 20%;</w:t>
      </w:r>
    </w:p>
    <w:p w14:paraId="1C44CA44" w14:textId="77777777" w:rsidR="006E33D4" w:rsidRDefault="006E33D4" w:rsidP="006E33D4">
      <w:r>
        <w:t xml:space="preserve">            }</w:t>
      </w:r>
    </w:p>
    <w:p w14:paraId="16104941" w14:textId="77777777" w:rsidR="006E33D4" w:rsidRDefault="006E33D4" w:rsidP="006E33D4"/>
    <w:p w14:paraId="09D6FF16" w14:textId="77777777" w:rsidR="006E33D4" w:rsidRDefault="006E33D4" w:rsidP="006E33D4">
      <w:r>
        <w:tab/>
      </w:r>
      <w:proofErr w:type="gramStart"/>
      <w:r>
        <w:t>.relative</w:t>
      </w:r>
      <w:proofErr w:type="gramEnd"/>
      <w:r>
        <w:t xml:space="preserve"> {</w:t>
      </w:r>
    </w:p>
    <w:p w14:paraId="18049283" w14:textId="77777777" w:rsidR="006E33D4" w:rsidRDefault="006E33D4" w:rsidP="006E33D4">
      <w:r>
        <w:t xml:space="preserve">        background-color: #FF4500;</w:t>
      </w:r>
    </w:p>
    <w:p w14:paraId="027562D1" w14:textId="77777777" w:rsidR="006E33D4" w:rsidRDefault="006E33D4" w:rsidP="006E33D4">
      <w:r>
        <w:t xml:space="preserve">        border-color: #FF4500;</w:t>
      </w:r>
    </w:p>
    <w:p w14:paraId="6C5C9A61" w14:textId="77777777" w:rsidR="006E33D4" w:rsidRDefault="006E33D4" w:rsidP="006E33D4">
      <w:r>
        <w:t xml:space="preserve">        position: left;</w:t>
      </w:r>
    </w:p>
    <w:p w14:paraId="379B6CC2" w14:textId="77777777" w:rsidR="006E33D4" w:rsidRDefault="006E33D4" w:rsidP="006E33D4">
      <w:r>
        <w:t xml:space="preserve">        left: 30px;</w:t>
      </w:r>
    </w:p>
    <w:p w14:paraId="60A82012" w14:textId="77777777" w:rsidR="006E33D4" w:rsidRDefault="006E33D4" w:rsidP="006E33D4">
      <w:r>
        <w:t xml:space="preserve">        border: 3px solid #73AD21;</w:t>
      </w:r>
    </w:p>
    <w:p w14:paraId="2CE34B53" w14:textId="77777777" w:rsidR="006E33D4" w:rsidRDefault="006E33D4" w:rsidP="006E33D4">
      <w:r>
        <w:t xml:space="preserve">               }</w:t>
      </w:r>
    </w:p>
    <w:p w14:paraId="26CD8180" w14:textId="77777777" w:rsidR="006E33D4" w:rsidRDefault="006E33D4" w:rsidP="006E33D4"/>
    <w:p w14:paraId="34EDD6E1" w14:textId="77777777" w:rsidR="006E33D4" w:rsidRDefault="006E33D4" w:rsidP="006E33D4">
      <w:r>
        <w:t>&lt;/style&gt;</w:t>
      </w:r>
    </w:p>
    <w:p w14:paraId="2359453D" w14:textId="77777777" w:rsidR="006E33D4" w:rsidRDefault="006E33D4" w:rsidP="006E33D4">
      <w:r>
        <w:t xml:space="preserve">&lt;link </w:t>
      </w:r>
      <w:proofErr w:type="spellStart"/>
      <w:r>
        <w:t>rel</w:t>
      </w:r>
      <w:proofErr w:type="spellEnd"/>
      <w:r>
        <w:t>="stylesheet" href="https://cdnjs.cloudflare.com/ajax/libs/font-awesome/4.7.0/css/font-awesome.min.css"&gt;</w:t>
      </w:r>
    </w:p>
    <w:p w14:paraId="32C20449" w14:textId="77777777" w:rsidR="006E33D4" w:rsidRDefault="006E33D4" w:rsidP="006E33D4">
      <w:r>
        <w:t>&lt;/head&gt;</w:t>
      </w:r>
    </w:p>
    <w:p w14:paraId="582B372A" w14:textId="77777777" w:rsidR="006E33D4" w:rsidRDefault="006E33D4" w:rsidP="006E33D4">
      <w:r>
        <w:t>&lt;body&gt;</w:t>
      </w:r>
    </w:p>
    <w:p w14:paraId="0CF02D83" w14:textId="77777777" w:rsidR="006E33D4" w:rsidRDefault="006E33D4" w:rsidP="006E33D4">
      <w:r>
        <w:t xml:space="preserve">    &lt;center&gt;</w:t>
      </w:r>
    </w:p>
    <w:p w14:paraId="750EB99A" w14:textId="77777777" w:rsidR="006E33D4" w:rsidRDefault="006E33D4" w:rsidP="006E33D4">
      <w:r>
        <w:t xml:space="preserve">        &lt;h1 style="</w:t>
      </w:r>
      <w:proofErr w:type="spellStart"/>
      <w:proofErr w:type="gramStart"/>
      <w:r>
        <w:t>color:white</w:t>
      </w:r>
      <w:proofErr w:type="spellEnd"/>
      <w:proofErr w:type="gramEnd"/>
      <w:r>
        <w:t xml:space="preserve">; font-family: Arial, Helvetica, sans-serif "&gt; USER INFORMATION &lt;/h1&gt; </w:t>
      </w:r>
    </w:p>
    <w:p w14:paraId="50F33FEE" w14:textId="77777777" w:rsidR="006E33D4" w:rsidRDefault="006E33D4" w:rsidP="006E33D4">
      <w:r>
        <w:t xml:space="preserve">    &lt;/center&gt;</w:t>
      </w:r>
    </w:p>
    <w:p w14:paraId="1EE87863" w14:textId="77777777" w:rsidR="006E33D4" w:rsidRDefault="006E33D4" w:rsidP="006E33D4">
      <w:r>
        <w:t xml:space="preserve">        &lt;</w:t>
      </w:r>
      <w:proofErr w:type="spellStart"/>
      <w:r>
        <w:t>br</w:t>
      </w:r>
      <w:proofErr w:type="spellEnd"/>
      <w:r>
        <w:t>&gt;</w:t>
      </w:r>
    </w:p>
    <w:p w14:paraId="575F2928" w14:textId="77777777" w:rsidR="006E33D4" w:rsidRDefault="006E33D4" w:rsidP="006E33D4">
      <w:r>
        <w:t xml:space="preserve">        &lt;</w:t>
      </w:r>
      <w:proofErr w:type="spellStart"/>
      <w:r>
        <w:t>br</w:t>
      </w:r>
      <w:proofErr w:type="spellEnd"/>
      <w:r>
        <w:t>&gt;</w:t>
      </w:r>
    </w:p>
    <w:p w14:paraId="78BAD066" w14:textId="77777777" w:rsidR="006E33D4" w:rsidRDefault="006E33D4" w:rsidP="006E33D4">
      <w:r>
        <w:t xml:space="preserve">     &lt;center&gt;</w:t>
      </w:r>
    </w:p>
    <w:p w14:paraId="31D9D656" w14:textId="77777777" w:rsidR="006E33D4" w:rsidRDefault="006E33D4" w:rsidP="006E33D4">
      <w:r>
        <w:t xml:space="preserve">           &lt;h2 style="</w:t>
      </w:r>
      <w:proofErr w:type="spellStart"/>
      <w:proofErr w:type="gramStart"/>
      <w:r>
        <w:t>color:white</w:t>
      </w:r>
      <w:proofErr w:type="spellEnd"/>
      <w:proofErr w:type="gramEnd"/>
      <w:r>
        <w:t xml:space="preserve">; font-family: Arial, Helvetica, sans-serif "&gt;_____________ </w:t>
      </w:r>
      <w:proofErr w:type="spellStart"/>
      <w:r>
        <w:t>Lourence</w:t>
      </w:r>
      <w:proofErr w:type="spellEnd"/>
      <w:r>
        <w:t xml:space="preserve"> D. </w:t>
      </w:r>
      <w:proofErr w:type="spellStart"/>
      <w:r>
        <w:t>Paduit</w:t>
      </w:r>
      <w:proofErr w:type="spellEnd"/>
      <w:r>
        <w:t>__________________&lt;/h2&gt;</w:t>
      </w:r>
    </w:p>
    <w:p w14:paraId="0D006FB2" w14:textId="77777777" w:rsidR="006E33D4" w:rsidRDefault="006E33D4" w:rsidP="006E33D4">
      <w:r>
        <w:t xml:space="preserve">           &lt;h3 style="</w:t>
      </w:r>
      <w:proofErr w:type="spellStart"/>
      <w:proofErr w:type="gramStart"/>
      <w:r>
        <w:t>color:white</w:t>
      </w:r>
      <w:proofErr w:type="spellEnd"/>
      <w:proofErr w:type="gramEnd"/>
      <w:r>
        <w:t>; font-family: Arial, Helvetica, sans-serif "&gt;__________________I LOVE BASKETBALL/COMPUTER GAMES/ MUSIC______________________&lt;/h3&gt;</w:t>
      </w:r>
    </w:p>
    <w:p w14:paraId="64C9B9F5" w14:textId="77777777" w:rsidR="006E33D4" w:rsidRDefault="006E33D4" w:rsidP="006E33D4">
      <w:r>
        <w:t xml:space="preserve">     &lt;/center&gt;</w:t>
      </w:r>
    </w:p>
    <w:p w14:paraId="29EFD1FC" w14:textId="77777777" w:rsidR="006E33D4" w:rsidRDefault="006E33D4" w:rsidP="006E33D4">
      <w:r>
        <w:t xml:space="preserve">               &lt;</w:t>
      </w:r>
      <w:proofErr w:type="spellStart"/>
      <w:r>
        <w:t>img</w:t>
      </w:r>
      <w:proofErr w:type="spellEnd"/>
      <w:r>
        <w:t xml:space="preserve"> </w:t>
      </w:r>
      <w:proofErr w:type="spellStart"/>
      <w:r>
        <w:t>src</w:t>
      </w:r>
      <w:proofErr w:type="spellEnd"/>
      <w:r>
        <w:t>="pd.JPG" style="width:210</w:t>
      </w:r>
      <w:proofErr w:type="gramStart"/>
      <w:r>
        <w:t>px;height</w:t>
      </w:r>
      <w:proofErr w:type="gramEnd"/>
      <w:r>
        <w:t xml:space="preserve">:210px;border-style: </w:t>
      </w:r>
      <w:proofErr w:type="spellStart"/>
      <w:r>
        <w:t>solid;border-color</w:t>
      </w:r>
      <w:proofErr w:type="spellEnd"/>
      <w:r>
        <w:t xml:space="preserve">: </w:t>
      </w:r>
      <w:proofErr w:type="spellStart"/>
      <w:r>
        <w:t>olivedrab</w:t>
      </w:r>
      <w:proofErr w:type="spellEnd"/>
      <w:r>
        <w:t xml:space="preserve">; </w:t>
      </w:r>
      <w:proofErr w:type="spellStart"/>
      <w:r>
        <w:t>float:right</w:t>
      </w:r>
      <w:proofErr w:type="spellEnd"/>
      <w:r>
        <w:t>" id="</w:t>
      </w:r>
      <w:proofErr w:type="spellStart"/>
      <w:r>
        <w:t>img</w:t>
      </w:r>
      <w:proofErr w:type="spellEnd"/>
      <w:r>
        <w:t xml:space="preserve">"&gt; </w:t>
      </w:r>
    </w:p>
    <w:p w14:paraId="70576C30" w14:textId="77777777" w:rsidR="006E33D4" w:rsidRDefault="006E33D4" w:rsidP="006E33D4">
      <w:r>
        <w:t xml:space="preserve">        &lt;</w:t>
      </w:r>
      <w:proofErr w:type="spellStart"/>
      <w:r>
        <w:t>br</w:t>
      </w:r>
      <w:proofErr w:type="spellEnd"/>
      <w:r>
        <w:t>&gt;</w:t>
      </w:r>
    </w:p>
    <w:p w14:paraId="64DE5DC1" w14:textId="77777777" w:rsidR="006E33D4" w:rsidRDefault="006E33D4" w:rsidP="006E33D4">
      <w:r>
        <w:lastRenderedPageBreak/>
        <w:t xml:space="preserve">        &lt;</w:t>
      </w:r>
      <w:proofErr w:type="spellStart"/>
      <w:r>
        <w:t>br</w:t>
      </w:r>
      <w:proofErr w:type="spellEnd"/>
      <w:r>
        <w:t xml:space="preserve">&gt; </w:t>
      </w:r>
    </w:p>
    <w:p w14:paraId="41BF99BE" w14:textId="77777777" w:rsidR="006E33D4" w:rsidRDefault="006E33D4" w:rsidP="006E33D4">
      <w:r>
        <w:t xml:space="preserve">        &lt;</w:t>
      </w:r>
      <w:proofErr w:type="spellStart"/>
      <w:r>
        <w:t>br</w:t>
      </w:r>
      <w:proofErr w:type="spellEnd"/>
      <w:r>
        <w:t xml:space="preserve">&gt; </w:t>
      </w:r>
    </w:p>
    <w:p w14:paraId="6E79E5B0" w14:textId="77777777" w:rsidR="006E33D4" w:rsidRDefault="006E33D4" w:rsidP="006E33D4">
      <w:r>
        <w:t xml:space="preserve">        </w:t>
      </w:r>
      <w:r>
        <w:tab/>
        <w:t>&lt;form action="/</w:t>
      </w:r>
      <w:proofErr w:type="spellStart"/>
      <w:r>
        <w:t>action_page.php</w:t>
      </w:r>
      <w:proofErr w:type="spellEnd"/>
      <w:r>
        <w:t>"&gt;</w:t>
      </w:r>
    </w:p>
    <w:p w14:paraId="556D7EB5" w14:textId="77777777" w:rsidR="006E33D4" w:rsidRDefault="006E33D4" w:rsidP="006E33D4">
      <w:r>
        <w:t xml:space="preserve">       </w:t>
      </w:r>
      <w:r>
        <w:tab/>
      </w:r>
      <w:r>
        <w:tab/>
        <w:t>&lt;</w:t>
      </w:r>
      <w:proofErr w:type="spellStart"/>
      <w:r>
        <w:t>fieldset</w:t>
      </w:r>
      <w:proofErr w:type="spellEnd"/>
      <w:r>
        <w:t>&gt;</w:t>
      </w:r>
    </w:p>
    <w:p w14:paraId="64A2C3A3" w14:textId="77777777" w:rsidR="006E33D4" w:rsidRDefault="006E33D4" w:rsidP="006E33D4">
      <w:r>
        <w:t xml:space="preserve">             &lt;center&gt;</w:t>
      </w:r>
    </w:p>
    <w:p w14:paraId="533834E8" w14:textId="77777777" w:rsidR="006E33D4" w:rsidRDefault="006E33D4" w:rsidP="006E33D4">
      <w:r>
        <w:t xml:space="preserve">        </w:t>
      </w:r>
      <w:r>
        <w:tab/>
      </w:r>
      <w:r>
        <w:tab/>
        <w:t>&lt;legend&gt; &lt;/legend&gt;</w:t>
      </w:r>
    </w:p>
    <w:p w14:paraId="2E528951" w14:textId="77777777" w:rsidR="006E33D4" w:rsidRDefault="006E33D4" w:rsidP="006E33D4">
      <w:r>
        <w:t xml:space="preserve">         </w:t>
      </w:r>
      <w:r>
        <w:tab/>
      </w:r>
      <w:r>
        <w:tab/>
      </w:r>
      <w:r>
        <w:tab/>
        <w:t xml:space="preserve"> &lt;a style="color: white; border-style: </w:t>
      </w:r>
      <w:proofErr w:type="spellStart"/>
      <w:proofErr w:type="gramStart"/>
      <w:r>
        <w:t>solid;border</w:t>
      </w:r>
      <w:proofErr w:type="gramEnd"/>
      <w:r>
        <w:t>-color</w:t>
      </w:r>
      <w:proofErr w:type="spellEnd"/>
      <w:r>
        <w:t xml:space="preserve">: </w:t>
      </w:r>
      <w:proofErr w:type="spellStart"/>
      <w:r>
        <w:t>olivedrab;background-color</w:t>
      </w:r>
      <w:proofErr w:type="spellEnd"/>
      <w:r>
        <w:t>: #FF4500;"&gt;&lt;label for="</w:t>
      </w:r>
      <w:proofErr w:type="spellStart"/>
      <w:r>
        <w:t>pob</w:t>
      </w:r>
      <w:proofErr w:type="spellEnd"/>
      <w:r>
        <w:t>"&gt; PLACE OF BIRTH: &lt;/label&gt;&lt;/a&gt;&amp;</w:t>
      </w:r>
      <w:proofErr w:type="spellStart"/>
      <w:r>
        <w:t>nbsp</w:t>
      </w:r>
      <w:proofErr w:type="spellEnd"/>
      <w:r>
        <w:t>;&amp;</w:t>
      </w:r>
      <w:proofErr w:type="spellStart"/>
      <w:r>
        <w:t>nbsp</w:t>
      </w:r>
      <w:proofErr w:type="spellEnd"/>
      <w:r>
        <w:t>;</w:t>
      </w:r>
    </w:p>
    <w:p w14:paraId="2F6AA485" w14:textId="77777777" w:rsidR="006E33D4" w:rsidRDefault="006E33D4" w:rsidP="006E33D4">
      <w:r>
        <w:t xml:space="preserve">         </w:t>
      </w:r>
      <w:r>
        <w:tab/>
      </w:r>
      <w:r>
        <w:tab/>
      </w:r>
      <w:r>
        <w:tab/>
      </w:r>
      <w:r>
        <w:tab/>
        <w:t xml:space="preserve"> &lt;input type="text" id="</w:t>
      </w:r>
      <w:proofErr w:type="spellStart"/>
      <w:r>
        <w:t>pob</w:t>
      </w:r>
      <w:proofErr w:type="spellEnd"/>
      <w:r>
        <w:t>" name="</w:t>
      </w:r>
      <w:proofErr w:type="spellStart"/>
      <w:r>
        <w:t>pob</w:t>
      </w:r>
      <w:proofErr w:type="spellEnd"/>
      <w:r>
        <w:t>"&gt;&lt;</w:t>
      </w:r>
      <w:proofErr w:type="spellStart"/>
      <w:r>
        <w:t>br</w:t>
      </w:r>
      <w:proofErr w:type="spellEnd"/>
      <w:r>
        <w:t>&gt;&lt;</w:t>
      </w:r>
      <w:proofErr w:type="spellStart"/>
      <w:r>
        <w:t>br</w:t>
      </w:r>
      <w:proofErr w:type="spellEnd"/>
      <w:r>
        <w:t>&gt;</w:t>
      </w:r>
    </w:p>
    <w:p w14:paraId="29364FB8" w14:textId="77777777" w:rsidR="006E33D4" w:rsidRDefault="006E33D4" w:rsidP="006E33D4">
      <w:r>
        <w:t xml:space="preserve">        </w:t>
      </w:r>
      <w:r>
        <w:tab/>
      </w:r>
      <w:r>
        <w:tab/>
      </w:r>
      <w:r>
        <w:tab/>
        <w:t xml:space="preserve"> &lt;a style="color: white; border-style: </w:t>
      </w:r>
      <w:proofErr w:type="spellStart"/>
      <w:proofErr w:type="gramStart"/>
      <w:r>
        <w:t>solid;border</w:t>
      </w:r>
      <w:proofErr w:type="gramEnd"/>
      <w:r>
        <w:t>-color</w:t>
      </w:r>
      <w:proofErr w:type="spellEnd"/>
      <w:r>
        <w:t xml:space="preserve">: </w:t>
      </w:r>
      <w:proofErr w:type="spellStart"/>
      <w:r>
        <w:t>olivedrab;background-color</w:t>
      </w:r>
      <w:proofErr w:type="spellEnd"/>
      <w:r>
        <w:t>: #FF4500;"&gt; &lt;label for="cs"&gt; CIVIL STATUS: &lt;/label&gt;&lt;/a&gt;&amp;</w:t>
      </w:r>
      <w:proofErr w:type="spellStart"/>
      <w:r>
        <w:t>nbsp</w:t>
      </w:r>
      <w:proofErr w:type="spellEnd"/>
      <w:r>
        <w:t>;&amp;</w:t>
      </w:r>
      <w:proofErr w:type="spellStart"/>
      <w:r>
        <w:t>nbsp</w:t>
      </w:r>
      <w:proofErr w:type="spellEnd"/>
      <w:r>
        <w:t>;</w:t>
      </w:r>
    </w:p>
    <w:p w14:paraId="239D11AC" w14:textId="77777777" w:rsidR="006E33D4" w:rsidRDefault="006E33D4" w:rsidP="006E33D4">
      <w:r>
        <w:t xml:space="preserve">          </w:t>
      </w:r>
      <w:r>
        <w:tab/>
      </w:r>
      <w:r>
        <w:tab/>
      </w:r>
      <w:r>
        <w:tab/>
      </w:r>
      <w:r>
        <w:tab/>
        <w:t xml:space="preserve"> &lt;input type="text" id="cs" name="cs"&gt;&lt;</w:t>
      </w:r>
      <w:proofErr w:type="spellStart"/>
      <w:r>
        <w:t>br</w:t>
      </w:r>
      <w:proofErr w:type="spellEnd"/>
      <w:r>
        <w:t>&gt;&lt;</w:t>
      </w:r>
      <w:proofErr w:type="spellStart"/>
      <w:r>
        <w:t>br</w:t>
      </w:r>
      <w:proofErr w:type="spellEnd"/>
      <w:r>
        <w:t>&gt;</w:t>
      </w:r>
    </w:p>
    <w:p w14:paraId="5BBBC66E" w14:textId="77777777" w:rsidR="006E33D4" w:rsidRDefault="006E33D4" w:rsidP="006E33D4">
      <w:r>
        <w:t xml:space="preserve">         </w:t>
      </w:r>
      <w:r>
        <w:tab/>
      </w:r>
      <w:r>
        <w:tab/>
      </w:r>
      <w:r>
        <w:tab/>
        <w:t xml:space="preserve"> &lt;a style="color: white; border-style: </w:t>
      </w:r>
      <w:proofErr w:type="spellStart"/>
      <w:proofErr w:type="gramStart"/>
      <w:r>
        <w:t>solid;border</w:t>
      </w:r>
      <w:proofErr w:type="gramEnd"/>
      <w:r>
        <w:t>-color</w:t>
      </w:r>
      <w:proofErr w:type="spellEnd"/>
      <w:r>
        <w:t xml:space="preserve">: </w:t>
      </w:r>
      <w:proofErr w:type="spellStart"/>
      <w:r>
        <w:t>olivedrab;background-color</w:t>
      </w:r>
      <w:proofErr w:type="spellEnd"/>
      <w:r>
        <w:t>: #FF4500;"&gt;&lt;label for="</w:t>
      </w:r>
      <w:proofErr w:type="spellStart"/>
      <w:r>
        <w:t>rel</w:t>
      </w:r>
      <w:proofErr w:type="spellEnd"/>
      <w:r>
        <w:t>"&gt; RELIGION: &lt;/label&gt;&lt;/a&gt;&amp;</w:t>
      </w:r>
      <w:proofErr w:type="spellStart"/>
      <w:r>
        <w:t>nbsp</w:t>
      </w:r>
      <w:proofErr w:type="spellEnd"/>
      <w:r>
        <w:t>;&amp;</w:t>
      </w:r>
      <w:proofErr w:type="spellStart"/>
      <w:r>
        <w:t>nbsp</w:t>
      </w:r>
      <w:proofErr w:type="spellEnd"/>
      <w:r>
        <w:t>;</w:t>
      </w:r>
    </w:p>
    <w:p w14:paraId="4DB846B9" w14:textId="77777777" w:rsidR="006E33D4" w:rsidRDefault="006E33D4" w:rsidP="006E33D4">
      <w:r>
        <w:t xml:space="preserve">        </w:t>
      </w:r>
      <w:r>
        <w:tab/>
      </w:r>
      <w:r>
        <w:tab/>
      </w:r>
      <w:r>
        <w:tab/>
        <w:t xml:space="preserve">       &lt;input type="text" id="</w:t>
      </w:r>
      <w:proofErr w:type="spellStart"/>
      <w:r>
        <w:t>rel</w:t>
      </w:r>
      <w:proofErr w:type="spellEnd"/>
      <w:r>
        <w:t>" name="</w:t>
      </w:r>
      <w:proofErr w:type="spellStart"/>
      <w:r>
        <w:t>rel</w:t>
      </w:r>
      <w:proofErr w:type="spellEnd"/>
      <w:r>
        <w:t>"&gt;&lt;</w:t>
      </w:r>
      <w:proofErr w:type="spellStart"/>
      <w:r>
        <w:t>br</w:t>
      </w:r>
      <w:proofErr w:type="spellEnd"/>
      <w:r>
        <w:t>&gt;&lt;</w:t>
      </w:r>
      <w:proofErr w:type="spellStart"/>
      <w:r>
        <w:t>br</w:t>
      </w:r>
      <w:proofErr w:type="spellEnd"/>
      <w:r>
        <w:t>&gt;</w:t>
      </w:r>
    </w:p>
    <w:p w14:paraId="317DFC1A" w14:textId="77777777" w:rsidR="006E33D4" w:rsidRDefault="006E33D4" w:rsidP="006E33D4">
      <w:r>
        <w:t xml:space="preserve">       </w:t>
      </w:r>
      <w:r>
        <w:tab/>
      </w:r>
      <w:r>
        <w:tab/>
      </w:r>
      <w:r>
        <w:tab/>
        <w:t xml:space="preserve"> &lt;a style="color: white; border-style: </w:t>
      </w:r>
      <w:proofErr w:type="spellStart"/>
      <w:proofErr w:type="gramStart"/>
      <w:r>
        <w:t>solid;border</w:t>
      </w:r>
      <w:proofErr w:type="gramEnd"/>
      <w:r>
        <w:t>-color</w:t>
      </w:r>
      <w:proofErr w:type="spellEnd"/>
      <w:r>
        <w:t xml:space="preserve">: </w:t>
      </w:r>
      <w:proofErr w:type="spellStart"/>
      <w:r>
        <w:t>olivedrab;background-color</w:t>
      </w:r>
      <w:proofErr w:type="spellEnd"/>
      <w:r>
        <w:t>: r#FF4500;"&gt;&lt;label for="text"&gt; CITIZENSHIP: &lt;/label&gt;&lt;/a&gt;&amp;</w:t>
      </w:r>
      <w:proofErr w:type="spellStart"/>
      <w:r>
        <w:t>nbsp</w:t>
      </w:r>
      <w:proofErr w:type="spellEnd"/>
      <w:r>
        <w:t>;&amp;</w:t>
      </w:r>
      <w:proofErr w:type="spellStart"/>
      <w:r>
        <w:t>nbsp</w:t>
      </w:r>
      <w:proofErr w:type="spellEnd"/>
      <w:r>
        <w:t>;</w:t>
      </w:r>
    </w:p>
    <w:p w14:paraId="493D4391" w14:textId="77777777" w:rsidR="006E33D4" w:rsidRDefault="006E33D4" w:rsidP="006E33D4">
      <w:r>
        <w:t xml:space="preserve">        </w:t>
      </w:r>
      <w:r>
        <w:tab/>
      </w:r>
      <w:r>
        <w:tab/>
      </w:r>
      <w:r>
        <w:tab/>
        <w:t xml:space="preserve">       &lt;input type="text" id="</w:t>
      </w:r>
      <w:proofErr w:type="spellStart"/>
      <w:r>
        <w:t>citi</w:t>
      </w:r>
      <w:proofErr w:type="spellEnd"/>
      <w:r>
        <w:t>" name="</w:t>
      </w:r>
      <w:proofErr w:type="spellStart"/>
      <w:r>
        <w:t>citi</w:t>
      </w:r>
      <w:proofErr w:type="spellEnd"/>
      <w:r>
        <w:t>"&gt;&lt;</w:t>
      </w:r>
      <w:proofErr w:type="spellStart"/>
      <w:r>
        <w:t>br</w:t>
      </w:r>
      <w:proofErr w:type="spellEnd"/>
      <w:r>
        <w:t>&gt;&lt;</w:t>
      </w:r>
      <w:proofErr w:type="spellStart"/>
      <w:r>
        <w:t>br</w:t>
      </w:r>
      <w:proofErr w:type="spellEnd"/>
      <w:r>
        <w:t>&gt;</w:t>
      </w:r>
    </w:p>
    <w:p w14:paraId="4E55EE83" w14:textId="77777777" w:rsidR="006E33D4" w:rsidRDefault="006E33D4" w:rsidP="006E33D4">
      <w:r>
        <w:t xml:space="preserve">        </w:t>
      </w:r>
      <w:r>
        <w:tab/>
      </w:r>
      <w:r>
        <w:tab/>
      </w:r>
      <w:r>
        <w:tab/>
        <w:t xml:space="preserve"> &lt;a style="color: white; border-style: </w:t>
      </w:r>
      <w:proofErr w:type="spellStart"/>
      <w:proofErr w:type="gramStart"/>
      <w:r>
        <w:t>solid;border</w:t>
      </w:r>
      <w:proofErr w:type="gramEnd"/>
      <w:r>
        <w:t>-color</w:t>
      </w:r>
      <w:proofErr w:type="spellEnd"/>
      <w:r>
        <w:t xml:space="preserve">: </w:t>
      </w:r>
      <w:proofErr w:type="spellStart"/>
      <w:r>
        <w:t>olivedrab;background-color</w:t>
      </w:r>
      <w:proofErr w:type="spellEnd"/>
      <w:r>
        <w:t>: r#FF4500;"&gt; &lt;label for="height"&gt; HEIGHT: &lt;/label&gt;&lt;/a&gt;&amp;</w:t>
      </w:r>
      <w:proofErr w:type="spellStart"/>
      <w:r>
        <w:t>nbsp</w:t>
      </w:r>
      <w:proofErr w:type="spellEnd"/>
      <w:r>
        <w:t>;&amp;</w:t>
      </w:r>
      <w:proofErr w:type="spellStart"/>
      <w:r>
        <w:t>nbsp</w:t>
      </w:r>
      <w:proofErr w:type="spellEnd"/>
      <w:r>
        <w:t>;</w:t>
      </w:r>
    </w:p>
    <w:p w14:paraId="51ABF374" w14:textId="77777777" w:rsidR="006E33D4" w:rsidRDefault="006E33D4" w:rsidP="006E33D4">
      <w:r>
        <w:t xml:space="preserve">         </w:t>
      </w:r>
      <w:r>
        <w:tab/>
      </w:r>
      <w:r>
        <w:tab/>
      </w:r>
      <w:r>
        <w:tab/>
      </w:r>
      <w:r>
        <w:tab/>
        <w:t xml:space="preserve"> &lt;input type="number" id="height" name="height"&gt;&lt;</w:t>
      </w:r>
      <w:proofErr w:type="spellStart"/>
      <w:r>
        <w:t>br</w:t>
      </w:r>
      <w:proofErr w:type="spellEnd"/>
      <w:r>
        <w:t>&gt;&lt;</w:t>
      </w:r>
      <w:proofErr w:type="spellStart"/>
      <w:r>
        <w:t>br</w:t>
      </w:r>
      <w:proofErr w:type="spellEnd"/>
      <w:r>
        <w:t>&gt;</w:t>
      </w:r>
    </w:p>
    <w:p w14:paraId="4CA77724" w14:textId="77777777" w:rsidR="006E33D4" w:rsidRDefault="006E33D4" w:rsidP="006E33D4">
      <w:r>
        <w:t xml:space="preserve">          &lt;/center&gt;</w:t>
      </w:r>
    </w:p>
    <w:p w14:paraId="4F927D4A" w14:textId="77777777" w:rsidR="006E33D4" w:rsidRDefault="006E33D4" w:rsidP="006E33D4">
      <w:r>
        <w:t xml:space="preserve">               &lt;/</w:t>
      </w:r>
      <w:proofErr w:type="spellStart"/>
      <w:r>
        <w:t>fieldset</w:t>
      </w:r>
      <w:proofErr w:type="spellEnd"/>
      <w:r>
        <w:t>&gt;</w:t>
      </w:r>
    </w:p>
    <w:p w14:paraId="41DD5839" w14:textId="77777777" w:rsidR="006E33D4" w:rsidRDefault="006E33D4" w:rsidP="006E33D4">
      <w:r>
        <w:t xml:space="preserve">                    &lt;/form&gt;</w:t>
      </w:r>
    </w:p>
    <w:p w14:paraId="638E6277" w14:textId="77777777" w:rsidR="006E33D4" w:rsidRDefault="006E33D4" w:rsidP="006E33D4">
      <w:r>
        <w:t xml:space="preserve">        &lt;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w:t>
      </w:r>
    </w:p>
    <w:p w14:paraId="68644E50" w14:textId="77777777" w:rsidR="006E33D4" w:rsidRDefault="006E33D4" w:rsidP="006E33D4"/>
    <w:p w14:paraId="6B1D4028" w14:textId="77777777" w:rsidR="006E33D4" w:rsidRDefault="006E33D4" w:rsidP="006E33D4">
      <w:r>
        <w:t xml:space="preserve">       &lt;div class="static" style="</w:t>
      </w:r>
      <w:proofErr w:type="spellStart"/>
      <w:proofErr w:type="gramStart"/>
      <w:r>
        <w:t>position:absolute</w:t>
      </w:r>
      <w:proofErr w:type="spellEnd"/>
      <w:proofErr w:type="gramEnd"/>
      <w:r>
        <w:t>; top:650px; left:100px;"&gt;</w:t>
      </w:r>
    </w:p>
    <w:p w14:paraId="5C332A5A" w14:textId="77777777" w:rsidR="006E33D4" w:rsidRDefault="006E33D4" w:rsidP="006E33D4">
      <w:r>
        <w:tab/>
      </w:r>
      <w:r>
        <w:tab/>
      </w:r>
      <w:r>
        <w:tab/>
      </w:r>
      <w:r>
        <w:tab/>
        <w:t>&lt;button style="</w:t>
      </w:r>
      <w:proofErr w:type="spellStart"/>
      <w:proofErr w:type="gramStart"/>
      <w:r>
        <w:t>display:inline</w:t>
      </w:r>
      <w:proofErr w:type="gramEnd"/>
      <w:r>
        <w:t>-block</w:t>
      </w:r>
      <w:proofErr w:type="spellEnd"/>
      <w:r>
        <w:t>"&gt;</w:t>
      </w:r>
    </w:p>
    <w:p w14:paraId="31ECA739" w14:textId="77777777" w:rsidR="006E33D4" w:rsidRDefault="006E33D4" w:rsidP="006E33D4">
      <w:r>
        <w:t xml:space="preserve"> </w:t>
      </w:r>
      <w:r>
        <w:tab/>
      </w:r>
      <w:r>
        <w:tab/>
      </w:r>
      <w:r>
        <w:tab/>
      </w:r>
      <w:r>
        <w:tab/>
      </w:r>
      <w:r>
        <w:tab/>
        <w:t xml:space="preserve">&lt;a </w:t>
      </w:r>
      <w:proofErr w:type="spellStart"/>
      <w:r>
        <w:t>href</w:t>
      </w:r>
      <w:proofErr w:type="spellEnd"/>
      <w:r>
        <w:t>="file:///C:/Users/admin/Downloads/paduit/pd2.html"&gt; &lt;</w:t>
      </w:r>
      <w:proofErr w:type="spellStart"/>
      <w:r>
        <w:t>img</w:t>
      </w:r>
      <w:proofErr w:type="spellEnd"/>
      <w:r>
        <w:t xml:space="preserve"> </w:t>
      </w:r>
      <w:proofErr w:type="spellStart"/>
      <w:r>
        <w:t>src</w:t>
      </w:r>
      <w:proofErr w:type="spellEnd"/>
      <w:r>
        <w:t>="m.PNG" width="40" height="40" &gt;</w:t>
      </w:r>
    </w:p>
    <w:p w14:paraId="5ED7F818" w14:textId="77777777" w:rsidR="006E33D4" w:rsidRDefault="006E33D4" w:rsidP="006E33D4">
      <w:r>
        <w:tab/>
      </w:r>
      <w:r>
        <w:tab/>
      </w:r>
      <w:r>
        <w:tab/>
      </w:r>
      <w:r>
        <w:tab/>
        <w:t>&lt;/button&gt;</w:t>
      </w:r>
    </w:p>
    <w:p w14:paraId="1E558803" w14:textId="77777777" w:rsidR="006E33D4" w:rsidRDefault="006E33D4" w:rsidP="006E33D4">
      <w:r>
        <w:tab/>
        <w:t>&lt;/div&gt;</w:t>
      </w:r>
    </w:p>
    <w:p w14:paraId="524FA604" w14:textId="77777777" w:rsidR="006E33D4" w:rsidRDefault="006E33D4" w:rsidP="006E33D4">
      <w:r>
        <w:t xml:space="preserve">                         &amp;</w:t>
      </w:r>
      <w:proofErr w:type="spellStart"/>
      <w:proofErr w:type="gramStart"/>
      <w:r>
        <w:t>nbsp</w:t>
      </w:r>
      <w:proofErr w:type="spellEnd"/>
      <w:r>
        <w:t>;&amp;</w:t>
      </w:r>
      <w:proofErr w:type="spellStart"/>
      <w:proofErr w:type="gramEnd"/>
      <w:r>
        <w:t>nbsp</w:t>
      </w:r>
      <w:proofErr w:type="spellEnd"/>
      <w:r>
        <w:t>;</w:t>
      </w:r>
    </w:p>
    <w:p w14:paraId="54A0D9DE" w14:textId="77777777" w:rsidR="006E33D4" w:rsidRDefault="006E33D4" w:rsidP="006E33D4"/>
    <w:p w14:paraId="39D30180" w14:textId="77777777" w:rsidR="006E33D4" w:rsidRDefault="006E33D4" w:rsidP="006E33D4">
      <w:r>
        <w:t xml:space="preserve">       &lt;div class="relative" style="</w:t>
      </w:r>
      <w:proofErr w:type="spellStart"/>
      <w:proofErr w:type="gramStart"/>
      <w:r>
        <w:t>position:absolute</w:t>
      </w:r>
      <w:proofErr w:type="spellEnd"/>
      <w:proofErr w:type="gramEnd"/>
      <w:r>
        <w:t>; top:650px; left:300px;  background-color: #FF4500; color: white; "&gt;</w:t>
      </w:r>
    </w:p>
    <w:p w14:paraId="6EED5BE5" w14:textId="77777777" w:rsidR="006E33D4" w:rsidRDefault="006E33D4" w:rsidP="006E33D4">
      <w:r>
        <w:t xml:space="preserve">          &lt;p&gt;&amp;</w:t>
      </w:r>
      <w:proofErr w:type="spellStart"/>
      <w:proofErr w:type="gramStart"/>
      <w:r>
        <w:t>nbsp</w:t>
      </w:r>
      <w:proofErr w:type="spellEnd"/>
      <w:r>
        <w:t>;&amp;</w:t>
      </w:r>
      <w:proofErr w:type="spellStart"/>
      <w:proofErr w:type="gramEnd"/>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nbsp;My</w:t>
      </w:r>
      <w:proofErr w:type="spellEnd"/>
      <w:r>
        <w:t xml:space="preserve"> name is </w:t>
      </w:r>
      <w:proofErr w:type="spellStart"/>
      <w:r>
        <w:t>Lourence</w:t>
      </w:r>
      <w:proofErr w:type="spellEnd"/>
      <w:r>
        <w:t xml:space="preserve"> D. </w:t>
      </w:r>
      <w:proofErr w:type="spellStart"/>
      <w:r>
        <w:t>Paduit</w:t>
      </w:r>
      <w:proofErr w:type="spellEnd"/>
      <w:r>
        <w:t xml:space="preserve">, I am 20 years old, and my birthday is September 30, 2001. I reside in </w:t>
      </w:r>
      <w:proofErr w:type="spellStart"/>
      <w:r>
        <w:t>Southville</w:t>
      </w:r>
      <w:proofErr w:type="spellEnd"/>
      <w:r>
        <w:t xml:space="preserve"> 8b Phase 3 on Barangay &lt;</w:t>
      </w:r>
      <w:proofErr w:type="spellStart"/>
      <w:r>
        <w:t>br</w:t>
      </w:r>
      <w:proofErr w:type="spellEnd"/>
      <w:r>
        <w:t>&gt;</w:t>
      </w:r>
    </w:p>
    <w:p w14:paraId="22EB5C93" w14:textId="77777777" w:rsidR="006E33D4" w:rsidRDefault="006E33D4" w:rsidP="006E33D4">
      <w:r>
        <w:t xml:space="preserve">                                 San Isidro, and I went to Colegio De </w:t>
      </w:r>
      <w:proofErr w:type="spellStart"/>
      <w:r>
        <w:t>Montalban</w:t>
      </w:r>
      <w:proofErr w:type="spellEnd"/>
      <w:r>
        <w:t xml:space="preserve">. My hobbies are basketball, computer games, and </w:t>
      </w:r>
      <w:proofErr w:type="gramStart"/>
      <w:r>
        <w:t>music.&lt;</w:t>
      </w:r>
      <w:proofErr w:type="gramEnd"/>
      <w:r>
        <w:t>/p&gt;</w:t>
      </w:r>
    </w:p>
    <w:p w14:paraId="3A4B3AF6" w14:textId="77777777" w:rsidR="006E33D4" w:rsidRDefault="006E33D4" w:rsidP="006E33D4">
      <w:r>
        <w:t xml:space="preserve">       &lt;/div&gt;</w:t>
      </w:r>
    </w:p>
    <w:p w14:paraId="7321B4BF" w14:textId="77777777" w:rsidR="006E33D4" w:rsidRDefault="006E33D4" w:rsidP="006E33D4">
      <w:r>
        <w: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w:t>
      </w:r>
    </w:p>
    <w:p w14:paraId="6F200B3B" w14:textId="77777777" w:rsidR="006E33D4" w:rsidRDefault="006E33D4" w:rsidP="006E33D4">
      <w:r>
        <w:t xml:space="preserve">  &lt;</w:t>
      </w:r>
      <w:proofErr w:type="spellStart"/>
      <w:r>
        <w:t>br</w:t>
      </w:r>
      <w:proofErr w:type="spellEnd"/>
      <w:r>
        <w:t>&gt;</w:t>
      </w:r>
    </w:p>
    <w:p w14:paraId="3B5BBC69" w14:textId="77777777" w:rsidR="006E33D4" w:rsidRDefault="006E33D4" w:rsidP="006E33D4">
      <w:r>
        <w:t xml:space="preserve">        &lt;</w:t>
      </w:r>
      <w:proofErr w:type="spellStart"/>
      <w:r>
        <w:t>br</w:t>
      </w:r>
      <w:proofErr w:type="spellEnd"/>
      <w:r>
        <w:t xml:space="preserve">&gt; </w:t>
      </w:r>
    </w:p>
    <w:p w14:paraId="4957EA3A" w14:textId="77777777" w:rsidR="006E33D4" w:rsidRDefault="006E33D4" w:rsidP="006E33D4">
      <w:r>
        <w:t xml:space="preserve">        &lt;</w:t>
      </w:r>
      <w:proofErr w:type="spellStart"/>
      <w:r>
        <w:t>br</w:t>
      </w:r>
      <w:proofErr w:type="spellEnd"/>
      <w:r>
        <w:t xml:space="preserve">&gt; </w:t>
      </w:r>
    </w:p>
    <w:p w14:paraId="4CC183FE" w14:textId="77777777" w:rsidR="006E33D4" w:rsidRDefault="006E33D4" w:rsidP="006E33D4"/>
    <w:p w14:paraId="36F187B5" w14:textId="77777777" w:rsidR="006E33D4" w:rsidRDefault="006E33D4" w:rsidP="006E33D4">
      <w:r>
        <w:t>&lt;/body&gt;</w:t>
      </w:r>
    </w:p>
    <w:p w14:paraId="73790B09" w14:textId="3881A7AD" w:rsidR="00A9204E" w:rsidRDefault="006E33D4" w:rsidP="006E33D4">
      <w:r>
        <w:t>&lt;/html&gt;</w:t>
      </w:r>
    </w:p>
    <w:p w14:paraId="610A647F" w14:textId="66BE555E" w:rsidR="006E33D4" w:rsidRDefault="006E33D4" w:rsidP="006E33D4"/>
    <w:p w14:paraId="2EDDF34E" w14:textId="39657670" w:rsidR="006E33D4" w:rsidRDefault="006E33D4" w:rsidP="006E33D4">
      <w:r>
        <w:t xml:space="preserve">Page 2 </w:t>
      </w:r>
    </w:p>
    <w:p w14:paraId="3BEC1147" w14:textId="77777777" w:rsidR="006E33D4" w:rsidRDefault="006E33D4" w:rsidP="006E33D4">
      <w:r>
        <w:t>&lt;html&gt;</w:t>
      </w:r>
    </w:p>
    <w:p w14:paraId="6A5FA4B6" w14:textId="77777777" w:rsidR="006E33D4" w:rsidRDefault="006E33D4" w:rsidP="006E33D4">
      <w:r>
        <w:t>&lt;head&gt;</w:t>
      </w:r>
    </w:p>
    <w:p w14:paraId="723EC4BD" w14:textId="77777777" w:rsidR="006E33D4" w:rsidRDefault="006E33D4" w:rsidP="006E33D4">
      <w:r>
        <w:t>&lt;style&gt;</w:t>
      </w:r>
    </w:p>
    <w:p w14:paraId="6D0E72B4" w14:textId="77777777" w:rsidR="006E33D4" w:rsidRDefault="006E33D4" w:rsidP="006E33D4">
      <w:r>
        <w:t xml:space="preserve"> body {</w:t>
      </w:r>
    </w:p>
    <w:p w14:paraId="5E5360E5" w14:textId="77777777" w:rsidR="006E33D4" w:rsidRDefault="006E33D4" w:rsidP="006E33D4">
      <w:r>
        <w:t xml:space="preserve">        background-image: </w:t>
      </w:r>
      <w:proofErr w:type="spellStart"/>
      <w:r>
        <w:t>url</w:t>
      </w:r>
      <w:proofErr w:type="spellEnd"/>
      <w:r>
        <w:t>('dds.JPG');</w:t>
      </w:r>
    </w:p>
    <w:p w14:paraId="3FB9149F" w14:textId="77777777" w:rsidR="006E33D4" w:rsidRDefault="006E33D4" w:rsidP="006E33D4">
      <w:r>
        <w:t xml:space="preserve">        background-attachment: fixed;</w:t>
      </w:r>
    </w:p>
    <w:p w14:paraId="3A58F306" w14:textId="77777777" w:rsidR="006E33D4" w:rsidRDefault="006E33D4" w:rsidP="006E33D4">
      <w:r>
        <w:t xml:space="preserve">        background-position: 100% 100%;</w:t>
      </w:r>
    </w:p>
    <w:p w14:paraId="0170102A" w14:textId="77777777" w:rsidR="006E33D4" w:rsidRDefault="006E33D4" w:rsidP="006E33D4">
      <w:r>
        <w:t xml:space="preserve">        background-repeat: no-repeat;</w:t>
      </w:r>
    </w:p>
    <w:p w14:paraId="4328CCB6" w14:textId="77777777" w:rsidR="006E33D4" w:rsidRDefault="006E33D4" w:rsidP="006E33D4">
      <w:r>
        <w:t xml:space="preserve">        background-size: cover;</w:t>
      </w:r>
    </w:p>
    <w:p w14:paraId="0F423777" w14:textId="77777777" w:rsidR="006E33D4" w:rsidRDefault="006E33D4" w:rsidP="006E33D4">
      <w:r>
        <w:t xml:space="preserve">          }</w:t>
      </w:r>
    </w:p>
    <w:p w14:paraId="7A568AE5" w14:textId="77777777" w:rsidR="006E33D4" w:rsidRDefault="006E33D4" w:rsidP="006E33D4"/>
    <w:p w14:paraId="651B7C02" w14:textId="77777777" w:rsidR="006E33D4" w:rsidRDefault="006E33D4" w:rsidP="006E33D4">
      <w:r>
        <w:t>h1{</w:t>
      </w:r>
    </w:p>
    <w:p w14:paraId="6A714CA3" w14:textId="77777777" w:rsidR="006E33D4" w:rsidRDefault="006E33D4" w:rsidP="006E33D4">
      <w:r>
        <w:t xml:space="preserve">        color: white;</w:t>
      </w:r>
    </w:p>
    <w:p w14:paraId="17960958" w14:textId="77777777" w:rsidR="006E33D4" w:rsidRDefault="006E33D4" w:rsidP="006E33D4">
      <w:r>
        <w:t xml:space="preserve">        border-style: solid;</w:t>
      </w:r>
    </w:p>
    <w:p w14:paraId="71F13FAB" w14:textId="77777777" w:rsidR="006E33D4" w:rsidRDefault="006E33D4" w:rsidP="006E33D4">
      <w:r>
        <w:t xml:space="preserve">        border-color: #FF4500;</w:t>
      </w:r>
    </w:p>
    <w:p w14:paraId="4F2486FF" w14:textId="77777777" w:rsidR="006E33D4" w:rsidRDefault="006E33D4" w:rsidP="006E33D4">
      <w:r>
        <w:t xml:space="preserve">        background-color: #FF4500;</w:t>
      </w:r>
    </w:p>
    <w:p w14:paraId="475BB27D" w14:textId="77777777" w:rsidR="006E33D4" w:rsidRDefault="006E33D4" w:rsidP="006E33D4">
      <w:r>
        <w:t xml:space="preserve">        }</w:t>
      </w:r>
    </w:p>
    <w:p w14:paraId="23DB34B0" w14:textId="77777777" w:rsidR="006E33D4" w:rsidRDefault="006E33D4" w:rsidP="006E33D4"/>
    <w:p w14:paraId="2B80FE29" w14:textId="77777777" w:rsidR="006E33D4" w:rsidRDefault="006E33D4" w:rsidP="006E33D4">
      <w:r>
        <w:t>p {</w:t>
      </w:r>
    </w:p>
    <w:p w14:paraId="0EA3238B" w14:textId="77777777" w:rsidR="006E33D4" w:rsidRDefault="006E33D4" w:rsidP="006E33D4">
      <w:r>
        <w:tab/>
        <w:t>text-align: justify;</w:t>
      </w:r>
    </w:p>
    <w:p w14:paraId="23974B43" w14:textId="77777777" w:rsidR="006E33D4" w:rsidRDefault="006E33D4" w:rsidP="006E33D4">
      <w:r>
        <w:tab/>
        <w:t>text-justify: inter-word;</w:t>
      </w:r>
    </w:p>
    <w:p w14:paraId="7E2F12EA" w14:textId="77777777" w:rsidR="006E33D4" w:rsidRDefault="006E33D4" w:rsidP="006E33D4">
      <w:r>
        <w:tab/>
        <w:t>}</w:t>
      </w:r>
    </w:p>
    <w:p w14:paraId="6EF5A972" w14:textId="77777777" w:rsidR="006E33D4" w:rsidRDefault="006E33D4" w:rsidP="006E33D4"/>
    <w:p w14:paraId="61725FCA" w14:textId="77777777" w:rsidR="006E33D4" w:rsidRDefault="006E33D4" w:rsidP="006E33D4">
      <w:proofErr w:type="gramStart"/>
      <w:r>
        <w:t>.</w:t>
      </w:r>
      <w:proofErr w:type="spellStart"/>
      <w:r>
        <w:t>paborito</w:t>
      </w:r>
      <w:proofErr w:type="spellEnd"/>
      <w:proofErr w:type="gramEnd"/>
      <w:r>
        <w:t xml:space="preserve"> {</w:t>
      </w:r>
    </w:p>
    <w:p w14:paraId="7BD1BF71" w14:textId="77777777" w:rsidR="006E33D4" w:rsidRDefault="006E33D4" w:rsidP="006E33D4">
      <w:r>
        <w:t xml:space="preserve">  position: static;</w:t>
      </w:r>
    </w:p>
    <w:p w14:paraId="38AA43F1" w14:textId="77777777" w:rsidR="006E33D4" w:rsidRDefault="006E33D4" w:rsidP="006E33D4">
      <w:r>
        <w:t xml:space="preserve">  border: 3px solid #73AD21;</w:t>
      </w:r>
    </w:p>
    <w:p w14:paraId="76FD51FC" w14:textId="77777777" w:rsidR="006E33D4" w:rsidRDefault="006E33D4" w:rsidP="006E33D4">
      <w:r>
        <w:t>}</w:t>
      </w:r>
    </w:p>
    <w:p w14:paraId="6F3F1DCA" w14:textId="77777777" w:rsidR="006E33D4" w:rsidRDefault="006E33D4" w:rsidP="006E33D4"/>
    <w:p w14:paraId="6366C84A" w14:textId="77777777" w:rsidR="006E33D4" w:rsidRDefault="006E33D4" w:rsidP="006E33D4">
      <w:proofErr w:type="gramStart"/>
      <w:r>
        <w:t>.</w:t>
      </w:r>
      <w:proofErr w:type="spellStart"/>
      <w:r>
        <w:t>kwento</w:t>
      </w:r>
      <w:proofErr w:type="spellEnd"/>
      <w:proofErr w:type="gramEnd"/>
      <w:r>
        <w:t xml:space="preserve"> {</w:t>
      </w:r>
    </w:p>
    <w:p w14:paraId="791EAD19" w14:textId="77777777" w:rsidR="006E33D4" w:rsidRDefault="006E33D4" w:rsidP="006E33D4">
      <w:r>
        <w:t xml:space="preserve">  position: left;</w:t>
      </w:r>
    </w:p>
    <w:p w14:paraId="28E39FB4" w14:textId="77777777" w:rsidR="006E33D4" w:rsidRDefault="006E33D4" w:rsidP="006E33D4">
      <w:r>
        <w:t xml:space="preserve">  left: 30px;</w:t>
      </w:r>
    </w:p>
    <w:p w14:paraId="3F728D8A" w14:textId="77777777" w:rsidR="006E33D4" w:rsidRDefault="006E33D4" w:rsidP="006E33D4">
      <w:r>
        <w:t xml:space="preserve">  border: 3px solid #73AD21;</w:t>
      </w:r>
    </w:p>
    <w:p w14:paraId="28ACB61C" w14:textId="77777777" w:rsidR="006E33D4" w:rsidRDefault="006E33D4" w:rsidP="006E33D4">
      <w:r>
        <w:t xml:space="preserve">  padding: 5px;</w:t>
      </w:r>
    </w:p>
    <w:p w14:paraId="04D314E3" w14:textId="77777777" w:rsidR="006E33D4" w:rsidRDefault="006E33D4" w:rsidP="006E33D4">
      <w:r>
        <w:t xml:space="preserve">  }</w:t>
      </w:r>
    </w:p>
    <w:p w14:paraId="30D4EB3C" w14:textId="77777777" w:rsidR="006E33D4" w:rsidRDefault="006E33D4" w:rsidP="006E33D4"/>
    <w:p w14:paraId="73511B0F" w14:textId="77777777" w:rsidR="006E33D4" w:rsidRDefault="006E33D4" w:rsidP="006E33D4">
      <w:r>
        <w:t xml:space="preserve"> </w:t>
      </w:r>
      <w:proofErr w:type="spellStart"/>
      <w:r>
        <w:t>img</w:t>
      </w:r>
      <w:proofErr w:type="spellEnd"/>
      <w:r>
        <w:t xml:space="preserve"> {</w:t>
      </w:r>
    </w:p>
    <w:p w14:paraId="09880C7B" w14:textId="77777777" w:rsidR="006E33D4" w:rsidRDefault="006E33D4" w:rsidP="006E33D4">
      <w:r>
        <w:t xml:space="preserve">        border-radius: 20%;</w:t>
      </w:r>
    </w:p>
    <w:p w14:paraId="4353923E" w14:textId="77777777" w:rsidR="006E33D4" w:rsidRDefault="006E33D4" w:rsidP="006E33D4">
      <w:r>
        <w:t xml:space="preserve">            }</w:t>
      </w:r>
    </w:p>
    <w:p w14:paraId="781E19E7" w14:textId="77777777" w:rsidR="006E33D4" w:rsidRDefault="006E33D4" w:rsidP="006E33D4">
      <w:r>
        <w:t>&lt;/style&gt;</w:t>
      </w:r>
    </w:p>
    <w:p w14:paraId="35D4BAC4" w14:textId="77777777" w:rsidR="006E33D4" w:rsidRDefault="006E33D4" w:rsidP="006E33D4">
      <w:r>
        <w:t>&lt;/head&gt;</w:t>
      </w:r>
    </w:p>
    <w:p w14:paraId="3D0DB0D1" w14:textId="77777777" w:rsidR="006E33D4" w:rsidRDefault="006E33D4" w:rsidP="006E33D4">
      <w:r>
        <w:t>&lt;body&gt;</w:t>
      </w:r>
    </w:p>
    <w:p w14:paraId="514523EE" w14:textId="77777777" w:rsidR="006E33D4" w:rsidRDefault="006E33D4" w:rsidP="006E33D4">
      <w:r>
        <w:t>&lt;center&gt;</w:t>
      </w:r>
    </w:p>
    <w:p w14:paraId="648051C7" w14:textId="77777777" w:rsidR="006E33D4" w:rsidRDefault="006E33D4" w:rsidP="006E33D4"/>
    <w:p w14:paraId="29CE23D9" w14:textId="77777777" w:rsidR="006E33D4" w:rsidRDefault="006E33D4" w:rsidP="006E33D4">
      <w:r>
        <w:t>&lt;h1 style="</w:t>
      </w:r>
      <w:proofErr w:type="spellStart"/>
      <w:proofErr w:type="gramStart"/>
      <w:r>
        <w:t>color:white</w:t>
      </w:r>
      <w:proofErr w:type="spellEnd"/>
      <w:proofErr w:type="gramEnd"/>
      <w:r>
        <w:t>; font-family: Arial, Helvetica, sans-serif "&gt;MENU&lt;/h1&gt;</w:t>
      </w:r>
    </w:p>
    <w:p w14:paraId="64420C87" w14:textId="77777777" w:rsidR="006E33D4" w:rsidRDefault="006E33D4" w:rsidP="006E33D4">
      <w:r>
        <w:t>&lt;</w:t>
      </w:r>
      <w:proofErr w:type="spellStart"/>
      <w:r>
        <w:t>hr</w:t>
      </w:r>
      <w:proofErr w:type="spellEnd"/>
      <w:r>
        <w:t xml:space="preserve">&gt; </w:t>
      </w:r>
    </w:p>
    <w:p w14:paraId="54E788EF" w14:textId="77777777" w:rsidR="006E33D4" w:rsidRDefault="006E33D4" w:rsidP="006E33D4"/>
    <w:p w14:paraId="517D1642" w14:textId="77777777" w:rsidR="006E33D4" w:rsidRDefault="006E33D4" w:rsidP="006E33D4">
      <w:r>
        <w:lastRenderedPageBreak/>
        <w:t xml:space="preserve">                 &lt;div class="</w:t>
      </w:r>
      <w:proofErr w:type="spellStart"/>
      <w:r>
        <w:t>paborito</w:t>
      </w:r>
      <w:proofErr w:type="spellEnd"/>
      <w:r>
        <w:t>" style="</w:t>
      </w:r>
      <w:proofErr w:type="spellStart"/>
      <w:proofErr w:type="gramStart"/>
      <w:r>
        <w:t>position:absolute</w:t>
      </w:r>
      <w:proofErr w:type="spellEnd"/>
      <w:proofErr w:type="gramEnd"/>
      <w:r>
        <w:t>; top:200px; left:60px;"&gt;</w:t>
      </w:r>
    </w:p>
    <w:p w14:paraId="46CBCF39" w14:textId="77777777" w:rsidR="006E33D4" w:rsidRDefault="006E33D4" w:rsidP="006E33D4">
      <w:r>
        <w:tab/>
      </w:r>
      <w:r>
        <w:tab/>
      </w:r>
      <w:r>
        <w:tab/>
      </w:r>
      <w:r>
        <w:tab/>
        <w:t>&lt;button style="</w:t>
      </w:r>
      <w:proofErr w:type="spellStart"/>
      <w:proofErr w:type="gramStart"/>
      <w:r>
        <w:t>display:inline</w:t>
      </w:r>
      <w:proofErr w:type="gramEnd"/>
      <w:r>
        <w:t>-block</w:t>
      </w:r>
      <w:proofErr w:type="spellEnd"/>
      <w:r>
        <w:t>"&gt;</w:t>
      </w:r>
    </w:p>
    <w:p w14:paraId="13D9911B" w14:textId="77777777" w:rsidR="006E33D4" w:rsidRDefault="006E33D4" w:rsidP="006E33D4">
      <w:r>
        <w:t xml:space="preserve"> </w:t>
      </w:r>
      <w:r>
        <w:tab/>
      </w:r>
      <w:r>
        <w:tab/>
      </w:r>
      <w:r>
        <w:tab/>
      </w:r>
      <w:r>
        <w:tab/>
      </w:r>
      <w:r>
        <w:tab/>
        <w:t xml:space="preserve">&lt;a </w:t>
      </w:r>
      <w:proofErr w:type="spellStart"/>
      <w:r>
        <w:t>href</w:t>
      </w:r>
      <w:proofErr w:type="spellEnd"/>
      <w:r>
        <w:t>="file:///C:/Users/admin/Downloads/paduit/pdd3.html"&gt; &lt;</w:t>
      </w:r>
      <w:proofErr w:type="spellStart"/>
      <w:r>
        <w:t>img</w:t>
      </w:r>
      <w:proofErr w:type="spellEnd"/>
      <w:r>
        <w:t xml:space="preserve"> </w:t>
      </w:r>
      <w:proofErr w:type="spellStart"/>
      <w:r>
        <w:t>src</w:t>
      </w:r>
      <w:proofErr w:type="spellEnd"/>
      <w:r>
        <w:t>="f.PNG" width="40" height="40" &gt;</w:t>
      </w:r>
    </w:p>
    <w:p w14:paraId="1CA072A8" w14:textId="77777777" w:rsidR="006E33D4" w:rsidRDefault="006E33D4" w:rsidP="006E33D4">
      <w:r>
        <w:tab/>
      </w:r>
      <w:r>
        <w:tab/>
      </w:r>
      <w:r>
        <w:tab/>
      </w:r>
      <w:r>
        <w:tab/>
        <w:t>&lt;/button&gt;</w:t>
      </w:r>
    </w:p>
    <w:p w14:paraId="525B5333" w14:textId="77777777" w:rsidR="006E33D4" w:rsidRDefault="006E33D4" w:rsidP="006E33D4">
      <w:r>
        <w:tab/>
      </w:r>
      <w:r>
        <w:tab/>
      </w:r>
      <w:r>
        <w:tab/>
        <w:t>&lt;/div&gt;</w:t>
      </w:r>
    </w:p>
    <w:p w14:paraId="14939FE6" w14:textId="77777777" w:rsidR="006E33D4" w:rsidRDefault="006E33D4" w:rsidP="006E33D4"/>
    <w:p w14:paraId="7E6A0242" w14:textId="77777777" w:rsidR="006E33D4" w:rsidRDefault="006E33D4" w:rsidP="006E33D4">
      <w:r>
        <w:t xml:space="preserve">                              &lt;div class="</w:t>
      </w:r>
      <w:proofErr w:type="spellStart"/>
      <w:r>
        <w:t>kwento</w:t>
      </w:r>
      <w:proofErr w:type="spellEnd"/>
      <w:r>
        <w:t>" style="</w:t>
      </w:r>
      <w:proofErr w:type="spellStart"/>
      <w:proofErr w:type="gramStart"/>
      <w:r>
        <w:t>position:absolute</w:t>
      </w:r>
      <w:proofErr w:type="spellEnd"/>
      <w:proofErr w:type="gramEnd"/>
      <w:r>
        <w:t>; top:200px; left:200px;  background-color:#FF4500; color: white; "&gt;</w:t>
      </w:r>
    </w:p>
    <w:p w14:paraId="43E597A9" w14:textId="77777777" w:rsidR="006E33D4" w:rsidRDefault="006E33D4" w:rsidP="006E33D4">
      <w:r>
        <w:tab/>
      </w:r>
      <w:r>
        <w:tab/>
      </w:r>
      <w:r>
        <w:tab/>
      </w:r>
      <w:r>
        <w:tab/>
      </w:r>
      <w:r>
        <w:tab/>
      </w:r>
      <w:r>
        <w:tab/>
        <w:t>&lt;p&gt;&amp;</w:t>
      </w:r>
      <w:proofErr w:type="spellStart"/>
      <w:proofErr w:type="gramStart"/>
      <w:r>
        <w:t>nbsp</w:t>
      </w:r>
      <w:proofErr w:type="spellEnd"/>
      <w:r>
        <w:t>;&amp;</w:t>
      </w:r>
      <w:proofErr w:type="spellStart"/>
      <w:proofErr w:type="gramEnd"/>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xml:space="preserve">;&lt;b&gt;My favorite&lt;/b&gt; sport is basketball because it is the one I am familiar with, and I also enjoy playing </w:t>
      </w:r>
      <w:proofErr w:type="spellStart"/>
      <w:r>
        <w:t>Valorant</w:t>
      </w:r>
      <w:proofErr w:type="spellEnd"/>
      <w:r>
        <w:t>, Mobile Legends, and Call of&lt;</w:t>
      </w:r>
      <w:proofErr w:type="spellStart"/>
      <w:r>
        <w:t>br</w:t>
      </w:r>
      <w:proofErr w:type="spellEnd"/>
      <w:r>
        <w:t xml:space="preserve">&gt; </w:t>
      </w:r>
    </w:p>
    <w:p w14:paraId="59F807A2" w14:textId="77777777" w:rsidR="006E33D4" w:rsidRDefault="006E33D4" w:rsidP="006E33D4">
      <w:r>
        <w:t xml:space="preserve">                                      Duty Mobile. My favorite color is maroon. My favorite food is any type of adobo, whether it's chicken or pork. My favorite spot to visit is Baguio because of the cool temperature. Even &lt;</w:t>
      </w:r>
      <w:proofErr w:type="spellStart"/>
      <w:r>
        <w:t>br</w:t>
      </w:r>
      <w:proofErr w:type="spellEnd"/>
      <w:r>
        <w:t xml:space="preserve">&gt; </w:t>
      </w:r>
    </w:p>
    <w:p w14:paraId="1B49B882" w14:textId="77777777" w:rsidR="006E33D4" w:rsidRDefault="006E33D4" w:rsidP="006E33D4">
      <w:r>
        <w:t xml:space="preserve">                                       though our province is Tarlac, it just takes an hour to get there to visit my family. My favorite pet is a dog since I have a Siberian Husky named Juno who I adore, and my favorite music &lt;</w:t>
      </w:r>
      <w:proofErr w:type="spellStart"/>
      <w:r>
        <w:t>br</w:t>
      </w:r>
      <w:proofErr w:type="spellEnd"/>
      <w:r>
        <w:t xml:space="preserve">&gt; </w:t>
      </w:r>
    </w:p>
    <w:p w14:paraId="763800DB" w14:textId="77777777" w:rsidR="006E33D4" w:rsidRDefault="006E33D4" w:rsidP="006E33D4">
      <w:r>
        <w:t xml:space="preserve">                                       is Believe by Shawn Mendes because it conveys the concept that everything is </w:t>
      </w:r>
      <w:proofErr w:type="gramStart"/>
      <w:r>
        <w:t>possible.&lt;</w:t>
      </w:r>
      <w:proofErr w:type="gramEnd"/>
      <w:r>
        <w:t>/p&gt;</w:t>
      </w:r>
    </w:p>
    <w:p w14:paraId="5D85C326" w14:textId="77777777" w:rsidR="006E33D4" w:rsidRDefault="006E33D4" w:rsidP="006E33D4">
      <w:r>
        <w:tab/>
      </w:r>
      <w:r>
        <w:tab/>
      </w:r>
      <w:r>
        <w:tab/>
      </w:r>
      <w:r>
        <w:tab/>
      </w:r>
      <w:r>
        <w:tab/>
        <w:t>&lt;/div&gt;</w:t>
      </w:r>
    </w:p>
    <w:p w14:paraId="6F9C70BA" w14:textId="77777777" w:rsidR="006E33D4" w:rsidRDefault="006E33D4" w:rsidP="006E33D4"/>
    <w:p w14:paraId="5F9D8D4C" w14:textId="77777777" w:rsidR="006E33D4" w:rsidRDefault="006E33D4" w:rsidP="006E33D4"/>
    <w:p w14:paraId="3A429505" w14:textId="77777777" w:rsidR="006E33D4" w:rsidRDefault="006E33D4" w:rsidP="006E33D4"/>
    <w:p w14:paraId="275BB6B0" w14:textId="77777777" w:rsidR="006E33D4" w:rsidRDefault="006E33D4" w:rsidP="006E33D4">
      <w:r>
        <w:t xml:space="preserve">                &lt;div class="favorite" style="</w:t>
      </w:r>
      <w:proofErr w:type="spellStart"/>
      <w:proofErr w:type="gramStart"/>
      <w:r>
        <w:t>position:absolute</w:t>
      </w:r>
      <w:proofErr w:type="spellEnd"/>
      <w:proofErr w:type="gramEnd"/>
      <w:r>
        <w:t>; top:500px; left:60px;"&gt;</w:t>
      </w:r>
    </w:p>
    <w:p w14:paraId="047C3790" w14:textId="77777777" w:rsidR="006E33D4" w:rsidRDefault="006E33D4" w:rsidP="006E33D4">
      <w:r>
        <w:tab/>
      </w:r>
      <w:r>
        <w:tab/>
      </w:r>
      <w:r>
        <w:tab/>
      </w:r>
      <w:r>
        <w:tab/>
        <w:t>&lt;button style="</w:t>
      </w:r>
      <w:proofErr w:type="spellStart"/>
      <w:proofErr w:type="gramStart"/>
      <w:r>
        <w:t>display:inline</w:t>
      </w:r>
      <w:proofErr w:type="gramEnd"/>
      <w:r>
        <w:t>-block</w:t>
      </w:r>
      <w:proofErr w:type="spellEnd"/>
      <w:r>
        <w:t>"&gt;</w:t>
      </w:r>
    </w:p>
    <w:p w14:paraId="2C6C3694" w14:textId="77777777" w:rsidR="006E33D4" w:rsidRDefault="006E33D4" w:rsidP="006E33D4">
      <w:r>
        <w:t xml:space="preserve"> </w:t>
      </w:r>
      <w:r>
        <w:tab/>
      </w:r>
      <w:r>
        <w:tab/>
      </w:r>
      <w:r>
        <w:tab/>
      </w:r>
      <w:r>
        <w:tab/>
      </w:r>
      <w:r>
        <w:tab/>
        <w:t xml:space="preserve">&lt;a </w:t>
      </w:r>
      <w:proofErr w:type="spellStart"/>
      <w:r>
        <w:t>href</w:t>
      </w:r>
      <w:proofErr w:type="spellEnd"/>
      <w:r>
        <w:t>="file:///C:/Users/admin/Downloads/paduit/pdd4.html"&gt; &lt;</w:t>
      </w:r>
      <w:proofErr w:type="spellStart"/>
      <w:r>
        <w:t>img</w:t>
      </w:r>
      <w:proofErr w:type="spellEnd"/>
      <w:r>
        <w:t xml:space="preserve"> </w:t>
      </w:r>
      <w:proofErr w:type="spellStart"/>
      <w:r>
        <w:t>src</w:t>
      </w:r>
      <w:proofErr w:type="spellEnd"/>
      <w:r>
        <w:t>="ui.JPG" width="40" height="40" &gt;</w:t>
      </w:r>
    </w:p>
    <w:p w14:paraId="4E768622" w14:textId="77777777" w:rsidR="006E33D4" w:rsidRDefault="006E33D4" w:rsidP="006E33D4">
      <w:r>
        <w:tab/>
      </w:r>
      <w:r>
        <w:tab/>
      </w:r>
      <w:r>
        <w:tab/>
      </w:r>
      <w:r>
        <w:tab/>
        <w:t>&lt;/button&gt;</w:t>
      </w:r>
    </w:p>
    <w:p w14:paraId="3404B34C" w14:textId="77777777" w:rsidR="006E33D4" w:rsidRDefault="006E33D4" w:rsidP="006E33D4">
      <w:r>
        <w:tab/>
      </w:r>
      <w:r>
        <w:tab/>
      </w:r>
      <w:r>
        <w:tab/>
        <w:t>&lt;/div&gt;</w:t>
      </w:r>
    </w:p>
    <w:p w14:paraId="335F487F" w14:textId="77777777" w:rsidR="006E33D4" w:rsidRDefault="006E33D4" w:rsidP="006E33D4"/>
    <w:p w14:paraId="696CFA77" w14:textId="77777777" w:rsidR="006E33D4" w:rsidRDefault="006E33D4" w:rsidP="006E33D4">
      <w:r>
        <w:t xml:space="preserve">                             &lt;div class="</w:t>
      </w:r>
      <w:proofErr w:type="spellStart"/>
      <w:r>
        <w:t>kwento</w:t>
      </w:r>
      <w:proofErr w:type="spellEnd"/>
      <w:r>
        <w:t>" style="</w:t>
      </w:r>
      <w:proofErr w:type="spellStart"/>
      <w:proofErr w:type="gramStart"/>
      <w:r>
        <w:t>position:absolute</w:t>
      </w:r>
      <w:proofErr w:type="spellEnd"/>
      <w:proofErr w:type="gramEnd"/>
      <w:r>
        <w:t>; top:500px; left:200px;  background-color:#FF4500; color: white; "&gt;</w:t>
      </w:r>
    </w:p>
    <w:p w14:paraId="14D18844" w14:textId="77777777" w:rsidR="006E33D4" w:rsidRDefault="006E33D4" w:rsidP="006E33D4">
      <w:r>
        <w:tab/>
      </w:r>
      <w:r>
        <w:tab/>
      </w:r>
      <w:r>
        <w:tab/>
      </w:r>
      <w:r>
        <w:tab/>
      </w:r>
      <w:r>
        <w:tab/>
      </w:r>
      <w:r>
        <w:tab/>
        <w:t>&lt;p&gt;&amp;</w:t>
      </w:r>
      <w:proofErr w:type="spellStart"/>
      <w:proofErr w:type="gramStart"/>
      <w:r>
        <w:t>nbsp</w:t>
      </w:r>
      <w:proofErr w:type="spellEnd"/>
      <w:r>
        <w:t>;&amp;</w:t>
      </w:r>
      <w:proofErr w:type="spellStart"/>
      <w:proofErr w:type="gramEnd"/>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nbsp;My</w:t>
      </w:r>
      <w:proofErr w:type="spellEnd"/>
      <w:r>
        <w:t xml:space="preserve"> name is </w:t>
      </w:r>
      <w:proofErr w:type="spellStart"/>
      <w:r>
        <w:t>Lourence</w:t>
      </w:r>
      <w:proofErr w:type="spellEnd"/>
      <w:r>
        <w:t xml:space="preserve"> D. </w:t>
      </w:r>
      <w:proofErr w:type="spellStart"/>
      <w:r>
        <w:t>Paduit</w:t>
      </w:r>
      <w:proofErr w:type="spellEnd"/>
      <w:r>
        <w:t xml:space="preserve">, I am 20 years old, and my birthday is September 30, 2001. I reside in </w:t>
      </w:r>
      <w:proofErr w:type="spellStart"/>
      <w:r>
        <w:t>Southville</w:t>
      </w:r>
      <w:proofErr w:type="spellEnd"/>
      <w:r>
        <w:t xml:space="preserve"> 8b Phase 3 on Barangay &lt;</w:t>
      </w:r>
      <w:proofErr w:type="spellStart"/>
      <w:r>
        <w:t>br</w:t>
      </w:r>
      <w:proofErr w:type="spellEnd"/>
      <w:r>
        <w:t>&gt;</w:t>
      </w:r>
    </w:p>
    <w:p w14:paraId="456554CC" w14:textId="77777777" w:rsidR="006E33D4" w:rsidRDefault="006E33D4" w:rsidP="006E33D4">
      <w:r>
        <w:t xml:space="preserve">                                 San Isidro, and I went to Colegio De </w:t>
      </w:r>
      <w:proofErr w:type="spellStart"/>
      <w:r>
        <w:t>Montalban</w:t>
      </w:r>
      <w:proofErr w:type="spellEnd"/>
      <w:r>
        <w:t xml:space="preserve">. My hobbies are basketball, computer games, and </w:t>
      </w:r>
      <w:proofErr w:type="gramStart"/>
      <w:r>
        <w:t>music.&lt;</w:t>
      </w:r>
      <w:proofErr w:type="gramEnd"/>
      <w:r>
        <w:t>/p&gt;</w:t>
      </w:r>
    </w:p>
    <w:p w14:paraId="5B72E382" w14:textId="77777777" w:rsidR="006E33D4" w:rsidRDefault="006E33D4" w:rsidP="006E33D4">
      <w:r>
        <w:t xml:space="preserve">                            &lt;/div&gt;</w:t>
      </w:r>
    </w:p>
    <w:p w14:paraId="618EE46A" w14:textId="77777777" w:rsidR="006E33D4" w:rsidRDefault="006E33D4" w:rsidP="006E33D4"/>
    <w:p w14:paraId="41DDAFD1" w14:textId="77777777" w:rsidR="006E33D4" w:rsidRDefault="006E33D4" w:rsidP="006E33D4">
      <w:r>
        <w:t>&lt;</w:t>
      </w:r>
      <w:proofErr w:type="spellStart"/>
      <w:r>
        <w:t>br</w:t>
      </w:r>
      <w:proofErr w:type="spellEnd"/>
      <w:r>
        <w:t>&gt;</w:t>
      </w:r>
    </w:p>
    <w:p w14:paraId="70AEC1AF" w14:textId="77777777" w:rsidR="006E33D4" w:rsidRDefault="006E33D4" w:rsidP="006E33D4">
      <w:r>
        <w:t>&lt;</w:t>
      </w:r>
      <w:proofErr w:type="spellStart"/>
      <w:r>
        <w:t>br</w:t>
      </w:r>
      <w:proofErr w:type="spellEnd"/>
      <w:r>
        <w:t>&gt;</w:t>
      </w:r>
    </w:p>
    <w:p w14:paraId="7B4951D4" w14:textId="77777777" w:rsidR="006E33D4" w:rsidRDefault="006E33D4" w:rsidP="006E33D4">
      <w:r>
        <w:t>&lt;</w:t>
      </w:r>
      <w:proofErr w:type="spellStart"/>
      <w:r>
        <w:t>br</w:t>
      </w:r>
      <w:proofErr w:type="spellEnd"/>
      <w:r>
        <w:t>&gt;</w:t>
      </w:r>
    </w:p>
    <w:p w14:paraId="46D52A93" w14:textId="77777777" w:rsidR="006E33D4" w:rsidRDefault="006E33D4" w:rsidP="006E33D4">
      <w:r>
        <w:t>&lt;</w:t>
      </w:r>
      <w:proofErr w:type="spellStart"/>
      <w:r>
        <w:t>br</w:t>
      </w:r>
      <w:proofErr w:type="spellEnd"/>
      <w:r>
        <w:t>&gt;</w:t>
      </w:r>
    </w:p>
    <w:p w14:paraId="7ACF2D47" w14:textId="77777777" w:rsidR="006E33D4" w:rsidRDefault="006E33D4" w:rsidP="006E33D4"/>
    <w:p w14:paraId="790901DD" w14:textId="77777777" w:rsidR="006E33D4" w:rsidRDefault="006E33D4" w:rsidP="006E33D4">
      <w:r>
        <w:lastRenderedPageBreak/>
        <w:t xml:space="preserve">                  &lt;div class="favorite" style="</w:t>
      </w:r>
      <w:proofErr w:type="spellStart"/>
      <w:proofErr w:type="gramStart"/>
      <w:r>
        <w:t>position:absolute</w:t>
      </w:r>
      <w:proofErr w:type="spellEnd"/>
      <w:proofErr w:type="gramEnd"/>
      <w:r>
        <w:t>; top:650px; left:650px;"&gt;</w:t>
      </w:r>
    </w:p>
    <w:p w14:paraId="69996BE6" w14:textId="77777777" w:rsidR="006E33D4" w:rsidRDefault="006E33D4" w:rsidP="006E33D4">
      <w:r>
        <w:tab/>
      </w:r>
      <w:r>
        <w:tab/>
      </w:r>
      <w:r>
        <w:tab/>
      </w:r>
      <w:r>
        <w:tab/>
        <w:t>&lt;button style="</w:t>
      </w:r>
      <w:proofErr w:type="spellStart"/>
      <w:proofErr w:type="gramStart"/>
      <w:r>
        <w:t>display:inline</w:t>
      </w:r>
      <w:proofErr w:type="gramEnd"/>
      <w:r>
        <w:t>-block</w:t>
      </w:r>
      <w:proofErr w:type="spellEnd"/>
      <w:r>
        <w:t xml:space="preserve"> </w:t>
      </w:r>
      <w:proofErr w:type="spellStart"/>
      <w:r>
        <w:t>captio</w:t>
      </w:r>
      <w:proofErr w:type="spellEnd"/>
      <w:r>
        <w:t>:'back to home';"&gt;</w:t>
      </w:r>
    </w:p>
    <w:p w14:paraId="3DCD570F" w14:textId="77777777" w:rsidR="006E33D4" w:rsidRDefault="006E33D4" w:rsidP="006E33D4">
      <w:r>
        <w:t xml:space="preserve"> </w:t>
      </w:r>
      <w:r>
        <w:tab/>
      </w:r>
      <w:r>
        <w:tab/>
      </w:r>
      <w:r>
        <w:tab/>
      </w:r>
      <w:r>
        <w:tab/>
      </w:r>
      <w:r>
        <w:tab/>
        <w:t xml:space="preserve">&lt;a </w:t>
      </w:r>
      <w:proofErr w:type="spellStart"/>
      <w:r>
        <w:t>href</w:t>
      </w:r>
      <w:proofErr w:type="spellEnd"/>
      <w:r>
        <w:t>="file:///C:/Users/admin/Downloads/paduit/pauit1.html"&gt; &lt;</w:t>
      </w:r>
      <w:proofErr w:type="spellStart"/>
      <w:r>
        <w:t>img</w:t>
      </w:r>
      <w:proofErr w:type="spellEnd"/>
      <w:r>
        <w:t xml:space="preserve"> </w:t>
      </w:r>
      <w:proofErr w:type="spellStart"/>
      <w:r>
        <w:t>src</w:t>
      </w:r>
      <w:proofErr w:type="spellEnd"/>
      <w:r>
        <w:t>="hp.JPG" width="200" height="60" &gt;</w:t>
      </w:r>
    </w:p>
    <w:p w14:paraId="0991A1A2" w14:textId="77777777" w:rsidR="006E33D4" w:rsidRDefault="006E33D4" w:rsidP="006E33D4">
      <w:r>
        <w:tab/>
      </w:r>
      <w:r>
        <w:tab/>
      </w:r>
      <w:r>
        <w:tab/>
      </w:r>
      <w:r>
        <w:tab/>
        <w:t>&lt;/button&gt;</w:t>
      </w:r>
    </w:p>
    <w:p w14:paraId="32F28CC2" w14:textId="77777777" w:rsidR="006E33D4" w:rsidRDefault="006E33D4" w:rsidP="006E33D4">
      <w:r>
        <w:tab/>
      </w:r>
      <w:r>
        <w:tab/>
      </w:r>
      <w:r>
        <w:tab/>
        <w:t>&lt;/div&gt;</w:t>
      </w:r>
    </w:p>
    <w:p w14:paraId="1E0EBE34" w14:textId="77777777" w:rsidR="006E33D4" w:rsidRDefault="006E33D4" w:rsidP="006E33D4">
      <w:r>
        <w:t>&lt;</w:t>
      </w:r>
      <w:proofErr w:type="spellStart"/>
      <w:r>
        <w:t>br</w:t>
      </w:r>
      <w:proofErr w:type="spellEnd"/>
      <w:r>
        <w:t>&gt;</w:t>
      </w:r>
    </w:p>
    <w:p w14:paraId="36A38E8F" w14:textId="77777777" w:rsidR="006E33D4" w:rsidRDefault="006E33D4" w:rsidP="006E33D4">
      <w:r>
        <w:t>&lt;</w:t>
      </w:r>
      <w:proofErr w:type="spellStart"/>
      <w:r>
        <w:t>br</w:t>
      </w:r>
      <w:proofErr w:type="spellEnd"/>
      <w:r>
        <w:t>&gt;</w:t>
      </w:r>
    </w:p>
    <w:p w14:paraId="3BA0CA3C" w14:textId="77777777" w:rsidR="006E33D4" w:rsidRDefault="006E33D4" w:rsidP="006E33D4">
      <w:r>
        <w:t>&lt;</w:t>
      </w:r>
      <w:proofErr w:type="spellStart"/>
      <w:r>
        <w:t>br</w:t>
      </w:r>
      <w:proofErr w:type="spellEnd"/>
      <w:r>
        <w:t>&gt;</w:t>
      </w:r>
    </w:p>
    <w:p w14:paraId="227B21D0" w14:textId="77777777" w:rsidR="006E33D4" w:rsidRDefault="006E33D4" w:rsidP="006E33D4">
      <w:r>
        <w:t>&lt;</w:t>
      </w:r>
      <w:proofErr w:type="spellStart"/>
      <w:r>
        <w:t>br</w:t>
      </w:r>
      <w:proofErr w:type="spellEnd"/>
      <w:r>
        <w:t>&gt;</w:t>
      </w:r>
    </w:p>
    <w:p w14:paraId="68CCDD03" w14:textId="77777777" w:rsidR="006E33D4" w:rsidRDefault="006E33D4" w:rsidP="006E33D4">
      <w:r>
        <w: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w:t>
      </w:r>
    </w:p>
    <w:p w14:paraId="16479BA0" w14:textId="77777777" w:rsidR="006E33D4" w:rsidRDefault="006E33D4" w:rsidP="006E33D4"/>
    <w:p w14:paraId="542A134E" w14:textId="77777777" w:rsidR="006E33D4" w:rsidRDefault="006E33D4" w:rsidP="006E33D4">
      <w:r>
        <w:t>&lt;/body&gt;</w:t>
      </w:r>
    </w:p>
    <w:p w14:paraId="6D336A6E" w14:textId="77777777" w:rsidR="006E33D4" w:rsidRDefault="006E33D4" w:rsidP="006E33D4">
      <w:r>
        <w:t>&lt;/html&gt;</w:t>
      </w:r>
    </w:p>
    <w:p w14:paraId="047D8540" w14:textId="04E317BE" w:rsidR="006E33D4" w:rsidRDefault="006E33D4" w:rsidP="006E33D4"/>
    <w:p w14:paraId="17128E05" w14:textId="3DDF1FEC" w:rsidR="006E33D4" w:rsidRDefault="006E33D4" w:rsidP="006E33D4"/>
    <w:p w14:paraId="33D86CDD" w14:textId="10D522BE" w:rsidR="006E33D4" w:rsidRDefault="006E33D4" w:rsidP="006E33D4"/>
    <w:p w14:paraId="5BA29F4D" w14:textId="08C6235E" w:rsidR="006E33D4" w:rsidRDefault="006E33D4" w:rsidP="006E33D4"/>
    <w:p w14:paraId="3447912F" w14:textId="38998F37" w:rsidR="006E33D4" w:rsidRDefault="006E33D4" w:rsidP="006E33D4"/>
    <w:p w14:paraId="76181455" w14:textId="37976EC0" w:rsidR="006E33D4" w:rsidRDefault="006E33D4" w:rsidP="006E33D4">
      <w:r>
        <w:t xml:space="preserve"> Page 3</w:t>
      </w:r>
    </w:p>
    <w:p w14:paraId="1E41E6DE" w14:textId="77777777" w:rsidR="006E33D4" w:rsidRDefault="006E33D4" w:rsidP="006E33D4">
      <w:r>
        <w:t>&lt;!DOCTYPE html&gt;</w:t>
      </w:r>
    </w:p>
    <w:p w14:paraId="614293AF" w14:textId="77777777" w:rsidR="006E33D4" w:rsidRDefault="006E33D4" w:rsidP="006E33D4">
      <w:r>
        <w:t>&lt;html&gt;</w:t>
      </w:r>
    </w:p>
    <w:p w14:paraId="522893E3" w14:textId="77777777" w:rsidR="006E33D4" w:rsidRDefault="006E33D4" w:rsidP="006E33D4">
      <w:r>
        <w:t>&lt;head&gt;</w:t>
      </w:r>
    </w:p>
    <w:p w14:paraId="79BE5A35" w14:textId="77777777" w:rsidR="006E33D4" w:rsidRDefault="006E33D4" w:rsidP="006E33D4">
      <w:r>
        <w:t>&lt;style&gt;</w:t>
      </w:r>
    </w:p>
    <w:p w14:paraId="16978EEE" w14:textId="77777777" w:rsidR="006E33D4" w:rsidRDefault="006E33D4" w:rsidP="006E33D4">
      <w:r>
        <w:t xml:space="preserve"> body {</w:t>
      </w:r>
    </w:p>
    <w:p w14:paraId="4F52F4AF" w14:textId="77777777" w:rsidR="006E33D4" w:rsidRDefault="006E33D4" w:rsidP="006E33D4">
      <w:r>
        <w:t xml:space="preserve">        background-image: </w:t>
      </w:r>
      <w:proofErr w:type="spellStart"/>
      <w:r>
        <w:t>url</w:t>
      </w:r>
      <w:proofErr w:type="spellEnd"/>
      <w:r>
        <w:t>('dds.JPG');</w:t>
      </w:r>
    </w:p>
    <w:p w14:paraId="3C81CE91" w14:textId="77777777" w:rsidR="006E33D4" w:rsidRDefault="006E33D4" w:rsidP="006E33D4">
      <w:r>
        <w:t xml:space="preserve">        background-attachment: fixed;</w:t>
      </w:r>
    </w:p>
    <w:p w14:paraId="5ADE6737" w14:textId="77777777" w:rsidR="006E33D4" w:rsidRDefault="006E33D4" w:rsidP="006E33D4">
      <w:r>
        <w:t xml:space="preserve">        background-position: 100% 100%;</w:t>
      </w:r>
    </w:p>
    <w:p w14:paraId="212AA151" w14:textId="77777777" w:rsidR="006E33D4" w:rsidRDefault="006E33D4" w:rsidP="006E33D4">
      <w:r>
        <w:t xml:space="preserve">        background-repeat: no-repeat;</w:t>
      </w:r>
    </w:p>
    <w:p w14:paraId="7B7B6F52" w14:textId="77777777" w:rsidR="006E33D4" w:rsidRDefault="006E33D4" w:rsidP="006E33D4">
      <w:r>
        <w:t xml:space="preserve">        background-size: cover;</w:t>
      </w:r>
    </w:p>
    <w:p w14:paraId="496AA742" w14:textId="77777777" w:rsidR="006E33D4" w:rsidRDefault="006E33D4" w:rsidP="006E33D4">
      <w:r>
        <w:t xml:space="preserve">          }</w:t>
      </w:r>
    </w:p>
    <w:p w14:paraId="1B9F5C3B" w14:textId="77777777" w:rsidR="006E33D4" w:rsidRDefault="006E33D4" w:rsidP="006E33D4"/>
    <w:p w14:paraId="4BA20153" w14:textId="77777777" w:rsidR="006E33D4" w:rsidRDefault="006E33D4" w:rsidP="006E33D4">
      <w:r>
        <w:t>h1{</w:t>
      </w:r>
    </w:p>
    <w:p w14:paraId="2119A858" w14:textId="77777777" w:rsidR="006E33D4" w:rsidRDefault="006E33D4" w:rsidP="006E33D4">
      <w:r>
        <w:t xml:space="preserve">        color: white;</w:t>
      </w:r>
    </w:p>
    <w:p w14:paraId="705BED9D" w14:textId="77777777" w:rsidR="006E33D4" w:rsidRDefault="006E33D4" w:rsidP="006E33D4">
      <w:r>
        <w:t xml:space="preserve">        border-style: solid;</w:t>
      </w:r>
    </w:p>
    <w:p w14:paraId="11B7A257" w14:textId="77777777" w:rsidR="006E33D4" w:rsidRDefault="006E33D4" w:rsidP="006E33D4">
      <w:r>
        <w:t xml:space="preserve">        border-color: #FF4500;</w:t>
      </w:r>
    </w:p>
    <w:p w14:paraId="4CDB9249" w14:textId="77777777" w:rsidR="006E33D4" w:rsidRDefault="006E33D4" w:rsidP="006E33D4">
      <w:r>
        <w:t xml:space="preserve">        background-color: #FF4500;</w:t>
      </w:r>
    </w:p>
    <w:p w14:paraId="1E87DA94" w14:textId="77777777" w:rsidR="006E33D4" w:rsidRDefault="006E33D4" w:rsidP="006E33D4">
      <w:r>
        <w:t xml:space="preserve">        }</w:t>
      </w:r>
    </w:p>
    <w:p w14:paraId="5CD9345C" w14:textId="77777777" w:rsidR="006E33D4" w:rsidRDefault="006E33D4" w:rsidP="006E33D4"/>
    <w:p w14:paraId="13BA8A09" w14:textId="77777777" w:rsidR="006E33D4" w:rsidRDefault="006E33D4" w:rsidP="006E33D4">
      <w:r>
        <w:t>p {</w:t>
      </w:r>
    </w:p>
    <w:p w14:paraId="764E4239" w14:textId="77777777" w:rsidR="006E33D4" w:rsidRDefault="006E33D4" w:rsidP="006E33D4">
      <w:r>
        <w:tab/>
        <w:t>border-style: solid;</w:t>
      </w:r>
    </w:p>
    <w:p w14:paraId="334F856F" w14:textId="77777777" w:rsidR="006E33D4" w:rsidRDefault="006E33D4" w:rsidP="006E33D4">
      <w:r>
        <w:tab/>
        <w:t>border-color: orange;</w:t>
      </w:r>
    </w:p>
    <w:p w14:paraId="0CBECF90" w14:textId="77777777" w:rsidR="006E33D4" w:rsidRDefault="006E33D4" w:rsidP="006E33D4">
      <w:r>
        <w:tab/>
        <w:t>padding: 15px;</w:t>
      </w:r>
    </w:p>
    <w:p w14:paraId="0F2D91CB" w14:textId="77777777" w:rsidR="006E33D4" w:rsidRDefault="006E33D4" w:rsidP="006E33D4">
      <w:r>
        <w:tab/>
        <w:t>background-</w:t>
      </w:r>
      <w:proofErr w:type="gramStart"/>
      <w:r>
        <w:t>color:#</w:t>
      </w:r>
      <w:proofErr w:type="gramEnd"/>
      <w:r>
        <w:t>FF4500;</w:t>
      </w:r>
    </w:p>
    <w:p w14:paraId="623EE15A" w14:textId="77777777" w:rsidR="006E33D4" w:rsidRDefault="006E33D4" w:rsidP="006E33D4">
      <w:r>
        <w:tab/>
        <w:t>color: white;</w:t>
      </w:r>
    </w:p>
    <w:p w14:paraId="215813E9" w14:textId="77777777" w:rsidR="006E33D4" w:rsidRDefault="006E33D4" w:rsidP="006E33D4">
      <w:r>
        <w:t>}</w:t>
      </w:r>
    </w:p>
    <w:p w14:paraId="4B009FCB" w14:textId="77777777" w:rsidR="006E33D4" w:rsidRDefault="006E33D4" w:rsidP="006E33D4"/>
    <w:p w14:paraId="71FF19E4" w14:textId="77777777" w:rsidR="006E33D4" w:rsidRDefault="006E33D4" w:rsidP="006E33D4">
      <w:proofErr w:type="spellStart"/>
      <w:r>
        <w:lastRenderedPageBreak/>
        <w:t>img</w:t>
      </w:r>
      <w:proofErr w:type="spellEnd"/>
      <w:r>
        <w:t xml:space="preserve"> {</w:t>
      </w:r>
    </w:p>
    <w:p w14:paraId="6291364A" w14:textId="77777777" w:rsidR="006E33D4" w:rsidRDefault="006E33D4" w:rsidP="006E33D4">
      <w:r>
        <w:t xml:space="preserve">        border-radius: 50%;</w:t>
      </w:r>
    </w:p>
    <w:p w14:paraId="77DC9576" w14:textId="77777777" w:rsidR="006E33D4" w:rsidRDefault="006E33D4" w:rsidP="006E33D4">
      <w:r>
        <w:t xml:space="preserve">            }</w:t>
      </w:r>
    </w:p>
    <w:p w14:paraId="645ED53D" w14:textId="77777777" w:rsidR="006E33D4" w:rsidRDefault="006E33D4" w:rsidP="006E33D4"/>
    <w:p w14:paraId="25276B4A" w14:textId="77777777" w:rsidR="006E33D4" w:rsidRDefault="006E33D4" w:rsidP="006E33D4">
      <w:r>
        <w:t>&lt;/style&gt;</w:t>
      </w:r>
    </w:p>
    <w:p w14:paraId="744BBF76" w14:textId="77777777" w:rsidR="006E33D4" w:rsidRDefault="006E33D4" w:rsidP="006E33D4">
      <w:r>
        <w:t>&lt;/head&gt;</w:t>
      </w:r>
    </w:p>
    <w:p w14:paraId="18FCF9F2" w14:textId="77777777" w:rsidR="006E33D4" w:rsidRDefault="006E33D4" w:rsidP="006E33D4">
      <w:r>
        <w:t>&lt;body&gt;</w:t>
      </w:r>
    </w:p>
    <w:p w14:paraId="3C0D77EE" w14:textId="77777777" w:rsidR="006E33D4" w:rsidRDefault="006E33D4" w:rsidP="006E33D4">
      <w:r>
        <w:t>&lt;center&gt;</w:t>
      </w:r>
    </w:p>
    <w:p w14:paraId="6BBEB615" w14:textId="77777777" w:rsidR="006E33D4" w:rsidRDefault="006E33D4" w:rsidP="006E33D4"/>
    <w:p w14:paraId="0E5C2E8E" w14:textId="77777777" w:rsidR="006E33D4" w:rsidRDefault="006E33D4" w:rsidP="006E33D4">
      <w:r>
        <w:t>&lt;h1 style="</w:t>
      </w:r>
      <w:proofErr w:type="spellStart"/>
      <w:proofErr w:type="gramStart"/>
      <w:r>
        <w:t>color:white</w:t>
      </w:r>
      <w:proofErr w:type="spellEnd"/>
      <w:proofErr w:type="gramEnd"/>
      <w:r>
        <w:t>; font-family: Arial, Helvetica, sans-serif "&gt;FAVORITE&lt;/h1&gt;</w:t>
      </w:r>
    </w:p>
    <w:p w14:paraId="0172B8DC" w14:textId="77777777" w:rsidR="006E33D4" w:rsidRDefault="006E33D4" w:rsidP="006E33D4">
      <w:r>
        <w:t>&lt;</w:t>
      </w:r>
      <w:proofErr w:type="spellStart"/>
      <w:r>
        <w:t>hr</w:t>
      </w:r>
      <w:proofErr w:type="spellEnd"/>
      <w:r>
        <w:t xml:space="preserve">&gt; </w:t>
      </w:r>
    </w:p>
    <w:p w14:paraId="292A7709" w14:textId="77777777" w:rsidR="006E33D4" w:rsidRDefault="006E33D4" w:rsidP="006E33D4"/>
    <w:p w14:paraId="5D256711" w14:textId="77777777" w:rsidR="006E33D4" w:rsidRDefault="006E33D4" w:rsidP="006E33D4"/>
    <w:p w14:paraId="7EEFD180" w14:textId="77777777" w:rsidR="006E33D4" w:rsidRDefault="006E33D4" w:rsidP="006E33D4">
      <w:r>
        <w:t>&lt;</w:t>
      </w:r>
      <w:proofErr w:type="spellStart"/>
      <w:r>
        <w:t>img</w:t>
      </w:r>
      <w:proofErr w:type="spellEnd"/>
      <w:r>
        <w:t xml:space="preserve"> </w:t>
      </w:r>
      <w:proofErr w:type="spellStart"/>
      <w:r>
        <w:t>src</w:t>
      </w:r>
      <w:proofErr w:type="spellEnd"/>
      <w:r>
        <w:t xml:space="preserve">="pd.JPG" alt="Paris" width="400" height="400" border-style: </w:t>
      </w:r>
      <w:proofErr w:type="spellStart"/>
      <w:proofErr w:type="gramStart"/>
      <w:r>
        <w:t>solid;border</w:t>
      </w:r>
      <w:proofErr w:type="gramEnd"/>
      <w:r>
        <w:t>-color</w:t>
      </w:r>
      <w:proofErr w:type="spellEnd"/>
      <w:r>
        <w:t>:#0B4619; "&gt;&lt;/a&gt;</w:t>
      </w:r>
    </w:p>
    <w:p w14:paraId="5145073F" w14:textId="77777777" w:rsidR="006E33D4" w:rsidRDefault="006E33D4" w:rsidP="006E33D4"/>
    <w:p w14:paraId="6033DD84" w14:textId="77777777" w:rsidR="006E33D4" w:rsidRDefault="006E33D4" w:rsidP="006E33D4">
      <w:r>
        <w:t>&lt;h2 style="</w:t>
      </w:r>
      <w:proofErr w:type="spellStart"/>
      <w:proofErr w:type="gramStart"/>
      <w:r>
        <w:t>color:white</w:t>
      </w:r>
      <w:proofErr w:type="spellEnd"/>
      <w:proofErr w:type="gramEnd"/>
      <w:r>
        <w:t>;"&gt; FAVORITE &lt;/h2&gt;</w:t>
      </w:r>
    </w:p>
    <w:p w14:paraId="40C604CB" w14:textId="77777777" w:rsidR="006E33D4" w:rsidRDefault="006E33D4" w:rsidP="006E33D4">
      <w:r>
        <w:t xml:space="preserve">  &lt;p&gt;Sports: Basketball</w:t>
      </w:r>
    </w:p>
    <w:p w14:paraId="07B2B28C" w14:textId="77777777" w:rsidR="006E33D4" w:rsidRDefault="006E33D4" w:rsidP="006E33D4">
      <w:r>
        <w:t xml:space="preserve">Games: </w:t>
      </w:r>
      <w:proofErr w:type="spellStart"/>
      <w:r>
        <w:t>Valorant</w:t>
      </w:r>
      <w:proofErr w:type="spellEnd"/>
      <w:r>
        <w:t xml:space="preserve">, Mobile Legends, and Call </w:t>
      </w:r>
      <w:proofErr w:type="gramStart"/>
      <w:r>
        <w:t>Of</w:t>
      </w:r>
      <w:proofErr w:type="gramEnd"/>
      <w:r>
        <w:t xml:space="preserve"> Duty Mobile&lt;</w:t>
      </w:r>
      <w:proofErr w:type="spellStart"/>
      <w:r>
        <w:t>br</w:t>
      </w:r>
      <w:proofErr w:type="spellEnd"/>
      <w:r>
        <w:t xml:space="preserve">&gt; </w:t>
      </w:r>
    </w:p>
    <w:p w14:paraId="6D784D51" w14:textId="77777777" w:rsidR="006E33D4" w:rsidRDefault="006E33D4" w:rsidP="006E33D4">
      <w:r>
        <w:t>Color: Maroon&lt;</w:t>
      </w:r>
      <w:proofErr w:type="spellStart"/>
      <w:r>
        <w:t>br</w:t>
      </w:r>
      <w:proofErr w:type="spellEnd"/>
      <w:r>
        <w:t xml:space="preserve">&gt; </w:t>
      </w:r>
    </w:p>
    <w:p w14:paraId="3B3B1FED" w14:textId="77777777" w:rsidR="006E33D4" w:rsidRDefault="006E33D4" w:rsidP="006E33D4">
      <w:r>
        <w:t>Food: Adobo&lt;</w:t>
      </w:r>
      <w:proofErr w:type="spellStart"/>
      <w:r>
        <w:t>br</w:t>
      </w:r>
      <w:proofErr w:type="spellEnd"/>
      <w:r>
        <w:t>&gt;</w:t>
      </w:r>
    </w:p>
    <w:p w14:paraId="6644988B" w14:textId="77777777" w:rsidR="006E33D4" w:rsidRDefault="006E33D4" w:rsidP="006E33D4">
      <w:r>
        <w:t>Place: Baguio&lt;</w:t>
      </w:r>
      <w:proofErr w:type="spellStart"/>
      <w:r>
        <w:t>br</w:t>
      </w:r>
      <w:proofErr w:type="spellEnd"/>
      <w:r>
        <w:t>&gt;</w:t>
      </w:r>
    </w:p>
    <w:p w14:paraId="709CF757" w14:textId="77777777" w:rsidR="006E33D4" w:rsidRDefault="006E33D4" w:rsidP="006E33D4">
      <w:r>
        <w:t>Pet: Dog&lt;</w:t>
      </w:r>
      <w:proofErr w:type="spellStart"/>
      <w:r>
        <w:t>br</w:t>
      </w:r>
      <w:proofErr w:type="spellEnd"/>
      <w:r>
        <w:t>&gt;</w:t>
      </w:r>
    </w:p>
    <w:p w14:paraId="50C9C58E" w14:textId="77777777" w:rsidR="006E33D4" w:rsidRDefault="006E33D4" w:rsidP="006E33D4">
      <w:r>
        <w:t>Music: Believe by Shawn Mendes&lt;/p&gt;</w:t>
      </w:r>
    </w:p>
    <w:p w14:paraId="67ACC9A7" w14:textId="77777777" w:rsidR="006E33D4" w:rsidRDefault="006E33D4" w:rsidP="006E33D4"/>
    <w:p w14:paraId="6AC0E92D" w14:textId="77777777" w:rsidR="006E33D4" w:rsidRDefault="006E33D4" w:rsidP="006E33D4">
      <w:r>
        <w:t>&lt;</w:t>
      </w:r>
      <w:proofErr w:type="spellStart"/>
      <w:r>
        <w:t>br</w:t>
      </w:r>
      <w:proofErr w:type="spellEnd"/>
      <w:r>
        <w:t>&gt;</w:t>
      </w:r>
    </w:p>
    <w:p w14:paraId="05BE5791" w14:textId="77777777" w:rsidR="006E33D4" w:rsidRDefault="006E33D4" w:rsidP="006E33D4">
      <w:r>
        <w:t>&lt;</w:t>
      </w:r>
      <w:proofErr w:type="spellStart"/>
      <w:r>
        <w:t>br</w:t>
      </w:r>
      <w:proofErr w:type="spellEnd"/>
      <w:r>
        <w:t>&gt;</w:t>
      </w:r>
    </w:p>
    <w:p w14:paraId="7231FE95" w14:textId="77777777" w:rsidR="006E33D4" w:rsidRDefault="006E33D4" w:rsidP="006E33D4">
      <w:r>
        <w:t>&lt;</w:t>
      </w:r>
      <w:proofErr w:type="spellStart"/>
      <w:r>
        <w:t>br</w:t>
      </w:r>
      <w:proofErr w:type="spellEnd"/>
      <w:r>
        <w:t>&gt;</w:t>
      </w:r>
    </w:p>
    <w:p w14:paraId="0300A114" w14:textId="77777777" w:rsidR="006E33D4" w:rsidRDefault="006E33D4" w:rsidP="006E33D4"/>
    <w:p w14:paraId="4A3034FC" w14:textId="77777777" w:rsidR="006E33D4" w:rsidRDefault="006E33D4" w:rsidP="006E33D4">
      <w:r>
        <w:t xml:space="preserve">&lt;a </w:t>
      </w:r>
      <w:proofErr w:type="spellStart"/>
      <w:r>
        <w:t>href</w:t>
      </w:r>
      <w:proofErr w:type="spellEnd"/>
      <w:r>
        <w:t>="file:///C:/Users/admin/Downloads/paduit/pd2.html"&gt;&lt;input type="submit" value="Back" style="height:30px; width:140px"&gt;</w:t>
      </w:r>
    </w:p>
    <w:p w14:paraId="366D94A5" w14:textId="77777777" w:rsidR="006E33D4" w:rsidRDefault="006E33D4" w:rsidP="006E33D4"/>
    <w:p w14:paraId="24EC5A68" w14:textId="77777777" w:rsidR="006E33D4" w:rsidRDefault="006E33D4" w:rsidP="006E33D4">
      <w:r>
        <w:t xml:space="preserve"> </w:t>
      </w:r>
    </w:p>
    <w:p w14:paraId="1A5500CE" w14:textId="77777777" w:rsidR="006E33D4" w:rsidRDefault="006E33D4" w:rsidP="006E33D4">
      <w:r>
        <w:t>&lt;/body&gt;</w:t>
      </w:r>
    </w:p>
    <w:p w14:paraId="4A0C9B14" w14:textId="77777777" w:rsidR="006E33D4" w:rsidRDefault="006E33D4" w:rsidP="006E33D4">
      <w:r>
        <w:t>&lt;/html&gt;</w:t>
      </w:r>
    </w:p>
    <w:p w14:paraId="60A6299A" w14:textId="77777777" w:rsidR="006E33D4" w:rsidRDefault="006E33D4" w:rsidP="006E33D4"/>
    <w:p w14:paraId="6196E2E4" w14:textId="77777777" w:rsidR="006E33D4" w:rsidRDefault="006E33D4" w:rsidP="006E33D4"/>
    <w:p w14:paraId="748B3EE2" w14:textId="77777777" w:rsidR="006E33D4" w:rsidRDefault="006E33D4" w:rsidP="006E33D4"/>
    <w:p w14:paraId="478094FD" w14:textId="00277315" w:rsidR="006E33D4" w:rsidRDefault="006E33D4" w:rsidP="006E33D4">
      <w:r>
        <w:t>Page 4</w:t>
      </w:r>
    </w:p>
    <w:p w14:paraId="0476A3B5" w14:textId="5672F746" w:rsidR="006E33D4" w:rsidRDefault="006E33D4" w:rsidP="006E33D4"/>
    <w:p w14:paraId="6D4ED236" w14:textId="77777777" w:rsidR="006E33D4" w:rsidRDefault="006E33D4" w:rsidP="006E33D4"/>
    <w:p w14:paraId="03E35CF4" w14:textId="77777777" w:rsidR="006E33D4" w:rsidRDefault="006E33D4" w:rsidP="006E33D4">
      <w:r>
        <w:t>&lt;!DOCTYPE html&gt;</w:t>
      </w:r>
    </w:p>
    <w:p w14:paraId="4471AF84" w14:textId="77777777" w:rsidR="006E33D4" w:rsidRDefault="006E33D4" w:rsidP="006E33D4">
      <w:r>
        <w:t>&lt;html&gt;</w:t>
      </w:r>
    </w:p>
    <w:p w14:paraId="5867419B" w14:textId="77777777" w:rsidR="006E33D4" w:rsidRDefault="006E33D4" w:rsidP="006E33D4">
      <w:r>
        <w:t>&lt;head&gt;</w:t>
      </w:r>
    </w:p>
    <w:p w14:paraId="0C4CAB4F" w14:textId="77777777" w:rsidR="006E33D4" w:rsidRDefault="006E33D4" w:rsidP="006E33D4">
      <w:r>
        <w:t>&lt;style&gt;</w:t>
      </w:r>
    </w:p>
    <w:p w14:paraId="74549A90" w14:textId="77777777" w:rsidR="006E33D4" w:rsidRDefault="006E33D4" w:rsidP="006E33D4">
      <w:r>
        <w:t xml:space="preserve"> body {</w:t>
      </w:r>
    </w:p>
    <w:p w14:paraId="6CBA6E3C" w14:textId="77777777" w:rsidR="006E33D4" w:rsidRDefault="006E33D4" w:rsidP="006E33D4">
      <w:r>
        <w:t xml:space="preserve">        background-image: </w:t>
      </w:r>
      <w:proofErr w:type="spellStart"/>
      <w:r>
        <w:t>url</w:t>
      </w:r>
      <w:proofErr w:type="spellEnd"/>
      <w:r>
        <w:t>('dds.JPG');</w:t>
      </w:r>
    </w:p>
    <w:p w14:paraId="4723F19A" w14:textId="77777777" w:rsidR="006E33D4" w:rsidRDefault="006E33D4" w:rsidP="006E33D4">
      <w:r>
        <w:t xml:space="preserve">        background-attachment: fixed;</w:t>
      </w:r>
    </w:p>
    <w:p w14:paraId="48F879E3" w14:textId="77777777" w:rsidR="006E33D4" w:rsidRDefault="006E33D4" w:rsidP="006E33D4">
      <w:r>
        <w:lastRenderedPageBreak/>
        <w:t xml:space="preserve">        background-position: 100% 100%;</w:t>
      </w:r>
    </w:p>
    <w:p w14:paraId="7F68C43D" w14:textId="77777777" w:rsidR="006E33D4" w:rsidRDefault="006E33D4" w:rsidP="006E33D4">
      <w:r>
        <w:t xml:space="preserve">        background-repeat: no-repeat;</w:t>
      </w:r>
    </w:p>
    <w:p w14:paraId="713D6300" w14:textId="77777777" w:rsidR="006E33D4" w:rsidRDefault="006E33D4" w:rsidP="006E33D4">
      <w:r>
        <w:t xml:space="preserve">        background-size: cover;</w:t>
      </w:r>
    </w:p>
    <w:p w14:paraId="5B0BE72B" w14:textId="77777777" w:rsidR="006E33D4" w:rsidRDefault="006E33D4" w:rsidP="006E33D4">
      <w:r>
        <w:t xml:space="preserve">          }</w:t>
      </w:r>
    </w:p>
    <w:p w14:paraId="72B0334F" w14:textId="77777777" w:rsidR="006E33D4" w:rsidRDefault="006E33D4" w:rsidP="006E33D4"/>
    <w:p w14:paraId="6CAD63F8" w14:textId="77777777" w:rsidR="006E33D4" w:rsidRDefault="006E33D4" w:rsidP="006E33D4">
      <w:r>
        <w:t>h1{</w:t>
      </w:r>
    </w:p>
    <w:p w14:paraId="52E10E1D" w14:textId="77777777" w:rsidR="006E33D4" w:rsidRDefault="006E33D4" w:rsidP="006E33D4">
      <w:r>
        <w:t xml:space="preserve">        color: white;</w:t>
      </w:r>
    </w:p>
    <w:p w14:paraId="1EE75377" w14:textId="77777777" w:rsidR="006E33D4" w:rsidRDefault="006E33D4" w:rsidP="006E33D4">
      <w:r>
        <w:t xml:space="preserve">        border-style: solid;</w:t>
      </w:r>
    </w:p>
    <w:p w14:paraId="2B79C968" w14:textId="77777777" w:rsidR="006E33D4" w:rsidRDefault="006E33D4" w:rsidP="006E33D4">
      <w:r>
        <w:t xml:space="preserve">        border-color: #FF4500;</w:t>
      </w:r>
    </w:p>
    <w:p w14:paraId="7A307810" w14:textId="77777777" w:rsidR="006E33D4" w:rsidRDefault="006E33D4" w:rsidP="006E33D4">
      <w:r>
        <w:t xml:space="preserve">        background-color: #FF4500;</w:t>
      </w:r>
    </w:p>
    <w:p w14:paraId="307B037C" w14:textId="77777777" w:rsidR="006E33D4" w:rsidRDefault="006E33D4" w:rsidP="006E33D4">
      <w:r>
        <w:t xml:space="preserve">        }</w:t>
      </w:r>
    </w:p>
    <w:p w14:paraId="7A4187AE" w14:textId="77777777" w:rsidR="006E33D4" w:rsidRDefault="006E33D4" w:rsidP="006E33D4"/>
    <w:p w14:paraId="3EFF2409" w14:textId="77777777" w:rsidR="006E33D4" w:rsidRDefault="006E33D4" w:rsidP="006E33D4">
      <w:r>
        <w:t>p {</w:t>
      </w:r>
    </w:p>
    <w:p w14:paraId="5D1630A1" w14:textId="77777777" w:rsidR="006E33D4" w:rsidRDefault="006E33D4" w:rsidP="006E33D4">
      <w:r>
        <w:tab/>
        <w:t>border-style: solid;</w:t>
      </w:r>
    </w:p>
    <w:p w14:paraId="375475A4" w14:textId="77777777" w:rsidR="006E33D4" w:rsidRDefault="006E33D4" w:rsidP="006E33D4">
      <w:r>
        <w:tab/>
        <w:t>border-color: orange;</w:t>
      </w:r>
    </w:p>
    <w:p w14:paraId="3E31F6A9" w14:textId="77777777" w:rsidR="006E33D4" w:rsidRDefault="006E33D4" w:rsidP="006E33D4">
      <w:r>
        <w:tab/>
        <w:t>padding: 15px;</w:t>
      </w:r>
    </w:p>
    <w:p w14:paraId="1DD08252" w14:textId="77777777" w:rsidR="006E33D4" w:rsidRDefault="006E33D4" w:rsidP="006E33D4">
      <w:r>
        <w:tab/>
        <w:t>background-</w:t>
      </w:r>
      <w:proofErr w:type="gramStart"/>
      <w:r>
        <w:t>color:#</w:t>
      </w:r>
      <w:proofErr w:type="gramEnd"/>
      <w:r>
        <w:t>FF4500;</w:t>
      </w:r>
    </w:p>
    <w:p w14:paraId="63243DDB" w14:textId="77777777" w:rsidR="006E33D4" w:rsidRDefault="006E33D4" w:rsidP="006E33D4">
      <w:r>
        <w:tab/>
        <w:t>color: white;</w:t>
      </w:r>
    </w:p>
    <w:p w14:paraId="0065F200" w14:textId="77777777" w:rsidR="006E33D4" w:rsidRDefault="006E33D4" w:rsidP="006E33D4">
      <w:r>
        <w:t>}</w:t>
      </w:r>
    </w:p>
    <w:p w14:paraId="62018BA4" w14:textId="77777777" w:rsidR="006E33D4" w:rsidRDefault="006E33D4" w:rsidP="006E33D4"/>
    <w:p w14:paraId="705701C5" w14:textId="77777777" w:rsidR="006E33D4" w:rsidRDefault="006E33D4" w:rsidP="006E33D4">
      <w:proofErr w:type="spellStart"/>
      <w:r>
        <w:t>img</w:t>
      </w:r>
      <w:proofErr w:type="spellEnd"/>
      <w:r>
        <w:t xml:space="preserve"> {</w:t>
      </w:r>
    </w:p>
    <w:p w14:paraId="54EBE012" w14:textId="77777777" w:rsidR="006E33D4" w:rsidRDefault="006E33D4" w:rsidP="006E33D4">
      <w:r>
        <w:t xml:space="preserve">        border-radius: 50%;</w:t>
      </w:r>
    </w:p>
    <w:p w14:paraId="77FFF5F7" w14:textId="77777777" w:rsidR="006E33D4" w:rsidRDefault="006E33D4" w:rsidP="006E33D4">
      <w:r>
        <w:t xml:space="preserve">            }</w:t>
      </w:r>
    </w:p>
    <w:p w14:paraId="318C065C" w14:textId="77777777" w:rsidR="006E33D4" w:rsidRDefault="006E33D4" w:rsidP="006E33D4"/>
    <w:p w14:paraId="63DCB430" w14:textId="77777777" w:rsidR="006E33D4" w:rsidRDefault="006E33D4" w:rsidP="006E33D4">
      <w:r>
        <w:t>&lt;/style&gt;</w:t>
      </w:r>
    </w:p>
    <w:p w14:paraId="24F97B31" w14:textId="77777777" w:rsidR="006E33D4" w:rsidRDefault="006E33D4" w:rsidP="006E33D4">
      <w:r>
        <w:t>&lt;/head&gt;</w:t>
      </w:r>
    </w:p>
    <w:p w14:paraId="11F7D3E8" w14:textId="77777777" w:rsidR="006E33D4" w:rsidRDefault="006E33D4" w:rsidP="006E33D4">
      <w:r>
        <w:t>&lt;body&gt;</w:t>
      </w:r>
    </w:p>
    <w:p w14:paraId="6B891B3C" w14:textId="77777777" w:rsidR="006E33D4" w:rsidRDefault="006E33D4" w:rsidP="006E33D4">
      <w:r>
        <w:t>&lt;center&gt;</w:t>
      </w:r>
    </w:p>
    <w:p w14:paraId="05E6B03B" w14:textId="77777777" w:rsidR="006E33D4" w:rsidRDefault="006E33D4" w:rsidP="006E33D4"/>
    <w:p w14:paraId="7E037C68" w14:textId="77777777" w:rsidR="006E33D4" w:rsidRDefault="006E33D4" w:rsidP="006E33D4">
      <w:r>
        <w:t>&lt;h1 style="</w:t>
      </w:r>
      <w:proofErr w:type="spellStart"/>
      <w:proofErr w:type="gramStart"/>
      <w:r>
        <w:t>color:white</w:t>
      </w:r>
      <w:proofErr w:type="spellEnd"/>
      <w:proofErr w:type="gramEnd"/>
      <w:r>
        <w:t>; font-family: Arial, Helvetica, sans-serif "&gt;USER INFORMATION&lt;/h1&gt;</w:t>
      </w:r>
    </w:p>
    <w:p w14:paraId="66C88BBA" w14:textId="77777777" w:rsidR="006E33D4" w:rsidRDefault="006E33D4" w:rsidP="006E33D4">
      <w:r>
        <w:t>&lt;</w:t>
      </w:r>
      <w:proofErr w:type="spellStart"/>
      <w:r>
        <w:t>hr</w:t>
      </w:r>
      <w:proofErr w:type="spellEnd"/>
      <w:r>
        <w:t xml:space="preserve">&gt; </w:t>
      </w:r>
    </w:p>
    <w:p w14:paraId="36A558C7" w14:textId="77777777" w:rsidR="006E33D4" w:rsidRDefault="006E33D4" w:rsidP="006E33D4"/>
    <w:p w14:paraId="004BADF4" w14:textId="77777777" w:rsidR="006E33D4" w:rsidRDefault="006E33D4" w:rsidP="006E33D4"/>
    <w:p w14:paraId="725D0D14" w14:textId="77777777" w:rsidR="006E33D4" w:rsidRDefault="006E33D4" w:rsidP="006E33D4">
      <w:r>
        <w:t>&lt;</w:t>
      </w:r>
      <w:proofErr w:type="spellStart"/>
      <w:r>
        <w:t>img</w:t>
      </w:r>
      <w:proofErr w:type="spellEnd"/>
      <w:r>
        <w:t xml:space="preserve"> </w:t>
      </w:r>
      <w:proofErr w:type="spellStart"/>
      <w:r>
        <w:t>src</w:t>
      </w:r>
      <w:proofErr w:type="spellEnd"/>
      <w:r>
        <w:t xml:space="preserve">="pd.JPG" alt="Paris" width="400" height="400" border-style: </w:t>
      </w:r>
      <w:proofErr w:type="spellStart"/>
      <w:proofErr w:type="gramStart"/>
      <w:r>
        <w:t>solid;border</w:t>
      </w:r>
      <w:proofErr w:type="gramEnd"/>
      <w:r>
        <w:t>-color</w:t>
      </w:r>
      <w:proofErr w:type="spellEnd"/>
      <w:r>
        <w:t>:#FF4500; "&gt;&lt;/a&gt;</w:t>
      </w:r>
    </w:p>
    <w:p w14:paraId="76CBB53F" w14:textId="77777777" w:rsidR="006E33D4" w:rsidRDefault="006E33D4" w:rsidP="006E33D4"/>
    <w:p w14:paraId="7FF51936" w14:textId="77777777" w:rsidR="006E33D4" w:rsidRDefault="006E33D4" w:rsidP="006E33D4"/>
    <w:p w14:paraId="78D51909" w14:textId="77777777" w:rsidR="006E33D4" w:rsidRDefault="006E33D4" w:rsidP="006E33D4">
      <w:r>
        <w:t>&lt;p&gt;&lt;b&gt; USER INFORMATION&lt;/b&gt;&lt;</w:t>
      </w:r>
      <w:proofErr w:type="spellStart"/>
      <w:r>
        <w:t>br</w:t>
      </w:r>
      <w:proofErr w:type="spellEnd"/>
      <w:r>
        <w:t xml:space="preserve">&gt; </w:t>
      </w:r>
    </w:p>
    <w:p w14:paraId="222E682E" w14:textId="77777777" w:rsidR="006E33D4" w:rsidRDefault="006E33D4" w:rsidP="006E33D4">
      <w:r>
        <w:t>&lt;</w:t>
      </w:r>
      <w:proofErr w:type="spellStart"/>
      <w:r>
        <w:t>br</w:t>
      </w:r>
      <w:proofErr w:type="spellEnd"/>
      <w:r>
        <w:t>&gt;</w:t>
      </w:r>
    </w:p>
    <w:p w14:paraId="695F7491" w14:textId="77777777" w:rsidR="006E33D4" w:rsidRDefault="006E33D4" w:rsidP="006E33D4">
      <w:r>
        <w:t>&lt;p&gt;&amp;</w:t>
      </w:r>
      <w:proofErr w:type="spellStart"/>
      <w:proofErr w:type="gramStart"/>
      <w:r>
        <w:t>nbsp</w:t>
      </w:r>
      <w:proofErr w:type="spellEnd"/>
      <w:r>
        <w:t>;&amp;</w:t>
      </w:r>
      <w:proofErr w:type="spellStart"/>
      <w:proofErr w:type="gramEnd"/>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xml:space="preserve">;&lt;b&gt;My name is </w:t>
      </w:r>
      <w:proofErr w:type="spellStart"/>
      <w:r>
        <w:t>Lourence</w:t>
      </w:r>
      <w:proofErr w:type="spellEnd"/>
      <w:r>
        <w:t xml:space="preserve"> D. </w:t>
      </w:r>
      <w:proofErr w:type="spellStart"/>
      <w:r>
        <w:t>Paduit</w:t>
      </w:r>
      <w:proofErr w:type="spellEnd"/>
      <w:r>
        <w:t>,&lt;/b&gt;</w:t>
      </w:r>
    </w:p>
    <w:p w14:paraId="0E07BFF0" w14:textId="77777777" w:rsidR="006E33D4" w:rsidRDefault="006E33D4" w:rsidP="006E33D4">
      <w:r>
        <w:t xml:space="preserve"> I am 20 years old, &lt;</w:t>
      </w:r>
      <w:proofErr w:type="spellStart"/>
      <w:r>
        <w:t>br</w:t>
      </w:r>
      <w:proofErr w:type="spellEnd"/>
      <w:r>
        <w:t>&gt;</w:t>
      </w:r>
    </w:p>
    <w:p w14:paraId="5A5B04D2" w14:textId="77777777" w:rsidR="006E33D4" w:rsidRDefault="006E33D4" w:rsidP="006E33D4">
      <w:r>
        <w:t xml:space="preserve">and my birthday is September 30, </w:t>
      </w:r>
      <w:proofErr w:type="gramStart"/>
      <w:r>
        <w:t>2001.&lt;</w:t>
      </w:r>
      <w:proofErr w:type="spellStart"/>
      <w:proofErr w:type="gramEnd"/>
      <w:r>
        <w:t>br</w:t>
      </w:r>
      <w:proofErr w:type="spellEnd"/>
      <w:r>
        <w:t>&gt;</w:t>
      </w:r>
    </w:p>
    <w:p w14:paraId="70D4D3B0" w14:textId="77777777" w:rsidR="006E33D4" w:rsidRDefault="006E33D4" w:rsidP="006E33D4">
      <w:r>
        <w:t xml:space="preserve"> I reside in </w:t>
      </w:r>
      <w:proofErr w:type="spellStart"/>
      <w:r>
        <w:t>Southville</w:t>
      </w:r>
      <w:proofErr w:type="spellEnd"/>
      <w:r>
        <w:t xml:space="preserve"> 8b Phase 3 on Barangay &lt;</w:t>
      </w:r>
      <w:proofErr w:type="spellStart"/>
      <w:r>
        <w:t>br</w:t>
      </w:r>
      <w:proofErr w:type="spellEnd"/>
      <w:r>
        <w:t>&gt;</w:t>
      </w:r>
    </w:p>
    <w:p w14:paraId="2FC9FA41" w14:textId="77777777" w:rsidR="006E33D4" w:rsidRDefault="006E33D4" w:rsidP="006E33D4">
      <w:r>
        <w:t xml:space="preserve">San Isidro, and I went to Colegio De </w:t>
      </w:r>
      <w:proofErr w:type="spellStart"/>
      <w:proofErr w:type="gramStart"/>
      <w:r>
        <w:t>Montalban</w:t>
      </w:r>
      <w:proofErr w:type="spellEnd"/>
      <w:r>
        <w:t>.&lt;</w:t>
      </w:r>
      <w:proofErr w:type="spellStart"/>
      <w:proofErr w:type="gramEnd"/>
      <w:r>
        <w:t>br</w:t>
      </w:r>
      <w:proofErr w:type="spellEnd"/>
      <w:r>
        <w:t>&gt;</w:t>
      </w:r>
    </w:p>
    <w:p w14:paraId="72925811" w14:textId="77777777" w:rsidR="006E33D4" w:rsidRDefault="006E33D4" w:rsidP="006E33D4">
      <w:r>
        <w:t xml:space="preserve">My hobbies are basketball, computer games, and </w:t>
      </w:r>
      <w:proofErr w:type="gramStart"/>
      <w:r>
        <w:t>music.&lt;</w:t>
      </w:r>
      <w:proofErr w:type="gramEnd"/>
      <w:r>
        <w:t>/p&gt;</w:t>
      </w:r>
    </w:p>
    <w:p w14:paraId="734976D0" w14:textId="77777777" w:rsidR="006E33D4" w:rsidRDefault="006E33D4" w:rsidP="006E33D4"/>
    <w:p w14:paraId="64600677" w14:textId="77777777" w:rsidR="006E33D4" w:rsidRDefault="006E33D4" w:rsidP="006E33D4">
      <w:r>
        <w:t>&lt;</w:t>
      </w:r>
      <w:proofErr w:type="spellStart"/>
      <w:r>
        <w:t>br</w:t>
      </w:r>
      <w:proofErr w:type="spellEnd"/>
      <w:r>
        <w:t>&gt;</w:t>
      </w:r>
    </w:p>
    <w:p w14:paraId="52E4FBA4" w14:textId="77777777" w:rsidR="006E33D4" w:rsidRDefault="006E33D4" w:rsidP="006E33D4">
      <w:r>
        <w:t>&lt;</w:t>
      </w:r>
      <w:proofErr w:type="spellStart"/>
      <w:r>
        <w:t>br</w:t>
      </w:r>
      <w:proofErr w:type="spellEnd"/>
      <w:r>
        <w:t>&gt;</w:t>
      </w:r>
    </w:p>
    <w:p w14:paraId="35969872" w14:textId="77777777" w:rsidR="006E33D4" w:rsidRDefault="006E33D4" w:rsidP="006E33D4">
      <w:r>
        <w:lastRenderedPageBreak/>
        <w:t>&lt;</w:t>
      </w:r>
      <w:proofErr w:type="spellStart"/>
      <w:r>
        <w:t>br</w:t>
      </w:r>
      <w:proofErr w:type="spellEnd"/>
      <w:r>
        <w:t>&gt;</w:t>
      </w:r>
    </w:p>
    <w:p w14:paraId="6D632D65" w14:textId="77777777" w:rsidR="006E33D4" w:rsidRDefault="006E33D4" w:rsidP="006E33D4"/>
    <w:p w14:paraId="10D16FAF" w14:textId="77777777" w:rsidR="006E33D4" w:rsidRDefault="006E33D4" w:rsidP="006E33D4">
      <w:r>
        <w:t xml:space="preserve">&lt;a </w:t>
      </w:r>
      <w:proofErr w:type="spellStart"/>
      <w:r>
        <w:t>href</w:t>
      </w:r>
      <w:proofErr w:type="spellEnd"/>
      <w:r>
        <w:t>="file:///C:/Users/admin/Downloads/paduit/pd2.html"&gt;&lt;input type="submit" value="Back" style="height:30px; width:140px"&gt;</w:t>
      </w:r>
    </w:p>
    <w:p w14:paraId="4DB646F1" w14:textId="77777777" w:rsidR="006E33D4" w:rsidRDefault="006E33D4" w:rsidP="006E33D4"/>
    <w:p w14:paraId="64CC787F" w14:textId="77777777" w:rsidR="006E33D4" w:rsidRDefault="006E33D4" w:rsidP="006E33D4">
      <w:r>
        <w:t xml:space="preserve"> </w:t>
      </w:r>
    </w:p>
    <w:p w14:paraId="13377E06" w14:textId="77777777" w:rsidR="006E33D4" w:rsidRDefault="006E33D4" w:rsidP="006E33D4">
      <w:r>
        <w:t>&lt;/body&gt;</w:t>
      </w:r>
    </w:p>
    <w:p w14:paraId="52EA7682" w14:textId="77777777" w:rsidR="006E33D4" w:rsidRDefault="006E33D4" w:rsidP="006E33D4">
      <w:r>
        <w:t>&lt;/html&gt;</w:t>
      </w:r>
    </w:p>
    <w:p w14:paraId="07D13A43" w14:textId="77777777" w:rsidR="006E33D4" w:rsidRDefault="006E33D4" w:rsidP="006E33D4"/>
    <w:p w14:paraId="00B4D870" w14:textId="77777777" w:rsidR="006E33D4" w:rsidRDefault="006E33D4" w:rsidP="006E33D4"/>
    <w:p w14:paraId="13851A33" w14:textId="77777777" w:rsidR="006E33D4" w:rsidRDefault="006E33D4" w:rsidP="006E33D4"/>
    <w:sectPr w:rsidR="006E3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73980957">
    <w:abstractNumId w:val="19"/>
  </w:num>
  <w:num w:numId="2" w16cid:durableId="374551404">
    <w:abstractNumId w:val="12"/>
  </w:num>
  <w:num w:numId="3" w16cid:durableId="210769464">
    <w:abstractNumId w:val="10"/>
  </w:num>
  <w:num w:numId="4" w16cid:durableId="1806308373">
    <w:abstractNumId w:val="21"/>
  </w:num>
  <w:num w:numId="5" w16cid:durableId="2131581437">
    <w:abstractNumId w:val="13"/>
  </w:num>
  <w:num w:numId="6" w16cid:durableId="1587493279">
    <w:abstractNumId w:val="16"/>
  </w:num>
  <w:num w:numId="7" w16cid:durableId="1105921014">
    <w:abstractNumId w:val="18"/>
  </w:num>
  <w:num w:numId="8" w16cid:durableId="42406871">
    <w:abstractNumId w:val="9"/>
  </w:num>
  <w:num w:numId="9" w16cid:durableId="1667787575">
    <w:abstractNumId w:val="7"/>
  </w:num>
  <w:num w:numId="10" w16cid:durableId="1597054447">
    <w:abstractNumId w:val="6"/>
  </w:num>
  <w:num w:numId="11" w16cid:durableId="1514690529">
    <w:abstractNumId w:val="5"/>
  </w:num>
  <w:num w:numId="12" w16cid:durableId="141701252">
    <w:abstractNumId w:val="4"/>
  </w:num>
  <w:num w:numId="13" w16cid:durableId="396825779">
    <w:abstractNumId w:val="8"/>
  </w:num>
  <w:num w:numId="14" w16cid:durableId="997154090">
    <w:abstractNumId w:val="3"/>
  </w:num>
  <w:num w:numId="15" w16cid:durableId="1531602228">
    <w:abstractNumId w:val="2"/>
  </w:num>
  <w:num w:numId="16" w16cid:durableId="524636902">
    <w:abstractNumId w:val="1"/>
  </w:num>
  <w:num w:numId="17" w16cid:durableId="1713848675">
    <w:abstractNumId w:val="0"/>
  </w:num>
  <w:num w:numId="18" w16cid:durableId="870530031">
    <w:abstractNumId w:val="14"/>
  </w:num>
  <w:num w:numId="19" w16cid:durableId="1220434868">
    <w:abstractNumId w:val="15"/>
  </w:num>
  <w:num w:numId="20" w16cid:durableId="200674205">
    <w:abstractNumId w:val="20"/>
  </w:num>
  <w:num w:numId="21" w16cid:durableId="1874078817">
    <w:abstractNumId w:val="17"/>
  </w:num>
  <w:num w:numId="22" w16cid:durableId="1061096147">
    <w:abstractNumId w:val="11"/>
  </w:num>
  <w:num w:numId="23" w16cid:durableId="11090117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D4"/>
    <w:rsid w:val="00645252"/>
    <w:rsid w:val="006D3D74"/>
    <w:rsid w:val="006E33D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6F53"/>
  <w15:chartTrackingRefBased/>
  <w15:docId w15:val="{777891D1-EDF9-4EF2-BFDA-E29EC7B7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B5273FDA-F7D3-4935-A7D1-8FDF28EDDDF4%7d\%7b325A9A1B-3C95-4CE1-B26C-CD9B3A8CE86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{325A9A1B-3C95-4CE1-B26C-CD9B3A8CE867}tf02786999_win32</Template>
  <TotalTime>1</TotalTime>
  <Pages>9</Pages>
  <Words>1545</Words>
  <Characters>8807</Characters>
  <Application>Microsoft Office Word</Application>
  <DocSecurity>0</DocSecurity>
  <Lines>73</Lines>
  <Paragraphs>20</Paragraphs>
  <ScaleCrop>false</ScaleCrop>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jasondionanao87@gmail.com</cp:lastModifiedBy>
  <cp:revision>1</cp:revision>
  <dcterms:created xsi:type="dcterms:W3CDTF">2022-04-30T16:23:00Z</dcterms:created>
  <dcterms:modified xsi:type="dcterms:W3CDTF">2022-04-30T16:24:00Z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